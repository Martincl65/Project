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66831375"/>
        <w:docPartObj>
          <w:docPartGallery w:val="Cover Pages"/>
          <w:docPartUnique/>
        </w:docPartObj>
      </w:sdtPr>
      <w:sdtEndPr>
        <w:rPr>
          <w:rFonts w:asciiTheme="majorHAnsi" w:eastAsiaTheme="majorEastAsia" w:hAnsiTheme="majorHAnsi" w:cstheme="majorBidi"/>
          <w:color w:val="595959" w:themeColor="text1" w:themeTint="A6"/>
          <w:sz w:val="56"/>
          <w:szCs w:val="56"/>
          <w:lang w:eastAsia="fr-FR"/>
        </w:rPr>
      </w:sdtEndPr>
      <w:sdtContent>
        <w:p w:rsidR="002840EB" w:rsidRDefault="00D5688F" w:rsidP="00B11D18">
          <w:pPr>
            <w:ind w:left="-567"/>
            <w:rPr>
              <w:rFonts w:asciiTheme="majorHAnsi" w:eastAsiaTheme="majorEastAsia" w:hAnsiTheme="majorHAnsi" w:cstheme="majorBidi"/>
              <w:color w:val="595959" w:themeColor="text1" w:themeTint="A6"/>
              <w:sz w:val="56"/>
              <w:szCs w:val="56"/>
              <w:lang w:eastAsia="fr-FR"/>
            </w:rPr>
          </w:pPr>
          <w:r>
            <w:rPr>
              <w:noProof/>
              <w:lang w:eastAsia="fr-FR"/>
            </w:rPr>
            <mc:AlternateContent>
              <mc:Choice Requires="wps">
                <w:drawing>
                  <wp:anchor distT="0" distB="0" distL="114300" distR="114300" simplePos="0" relativeHeight="251666944" behindDoc="0" locked="0" layoutInCell="1" allowOverlap="1" wp14:anchorId="7BECA78E" wp14:editId="40E4FAE1">
                    <wp:simplePos x="0" y="0"/>
                    <wp:positionH relativeFrom="margin">
                      <wp:posOffset>-200660</wp:posOffset>
                    </wp:positionH>
                    <wp:positionV relativeFrom="paragraph">
                      <wp:posOffset>3460116</wp:posOffset>
                    </wp:positionV>
                    <wp:extent cx="6137275" cy="1085850"/>
                    <wp:effectExtent l="0" t="0" r="0" b="0"/>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7275" cy="1085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0966" w:rsidRPr="006F369E" w:rsidRDefault="00910966" w:rsidP="0094537E">
                                <w:pPr>
                                  <w:jc w:val="center"/>
                                  <w:rPr>
                                    <w:rFonts w:asciiTheme="minorHAnsi" w:hAnsiTheme="minorHAnsi"/>
                                    <w:color w:val="595959" w:themeColor="text1" w:themeTint="A6"/>
                                    <w:sz w:val="56"/>
                                    <w:szCs w:val="72"/>
                                  </w:rPr>
                                </w:pPr>
                                <w:r w:rsidRPr="006F369E">
                                  <w:rPr>
                                    <w:rFonts w:asciiTheme="minorHAnsi" w:hAnsiTheme="minorHAnsi"/>
                                    <w:color w:val="595959" w:themeColor="text1" w:themeTint="A6"/>
                                    <w:sz w:val="56"/>
                                    <w:szCs w:val="72"/>
                                  </w:rPr>
                                  <w:t>Titre professionnel de niveau III Développeur Logiciel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CA78E" id="_x0000_t202" coordsize="21600,21600" o:spt="202" path="m,l,21600r21600,l21600,xe">
                    <v:stroke joinstyle="miter"/>
                    <v:path gradientshapeok="t" o:connecttype="rect"/>
                  </v:shapetype>
                  <v:shape id="Zone de texte 34" o:spid="_x0000_s1026" type="#_x0000_t202" style="position:absolute;left:0;text-align:left;margin-left:-15.8pt;margin-top:272.45pt;width:483.25pt;height:85.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" fillcolor="white [3201]" stroked="f" strokeweight=".5pt">
                    <v:path arrowok="t"/>
                    <v:textbox>
                      <w:txbxContent>
                        <w:p w:rsidR="00910966" w:rsidRPr="006F369E" w:rsidRDefault="00910966" w:rsidP="0094537E">
                          <w:pPr>
                            <w:jc w:val="center"/>
                            <w:rPr>
                              <w:rFonts w:asciiTheme="minorHAnsi" w:hAnsiTheme="minorHAnsi"/>
                              <w:color w:val="595959" w:themeColor="text1" w:themeTint="A6"/>
                              <w:sz w:val="56"/>
                              <w:szCs w:val="72"/>
                            </w:rPr>
                          </w:pPr>
                          <w:r w:rsidRPr="006F369E">
                            <w:rPr>
                              <w:rFonts w:asciiTheme="minorHAnsi" w:hAnsiTheme="minorHAnsi"/>
                              <w:color w:val="595959" w:themeColor="text1" w:themeTint="A6"/>
                              <w:sz w:val="56"/>
                              <w:szCs w:val="72"/>
                            </w:rPr>
                            <w:t>Titre professionnel de niveau III Développeur Logiciel</w:t>
                          </w:r>
                        </w:p>
                      </w:txbxContent>
                    </v:textbox>
                    <w10:wrap anchorx="margin"/>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B79732A" wp14:editId="6D43DB89">
                    <wp:simplePos x="0" y="0"/>
                    <wp:positionH relativeFrom="page">
                      <wp:align>center</wp:align>
                    </wp:positionH>
                    <wp:positionV relativeFrom="page">
                      <wp:posOffset>2428875</wp:posOffset>
                    </wp:positionV>
                    <wp:extent cx="7113905" cy="1552575"/>
                    <wp:effectExtent l="0" t="0" r="0" b="9525"/>
                    <wp:wrapSquare wrapText="bothSides"/>
                    <wp:docPr id="154" name="Zone de texte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3905"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966" w:rsidRDefault="00910966" w:rsidP="002840EB">
                                <w:pPr>
                                  <w:ind w:left="-1843" w:right="-343"/>
                                  <w:jc w:val="center"/>
                                  <w:rPr>
                                    <w:color w:val="4F81BD" w:themeColor="accent1"/>
                                    <w:sz w:val="64"/>
                                    <w:szCs w:val="64"/>
                                  </w:rPr>
                                </w:pPr>
                                <w:sdt>
                                  <w:sdtPr>
                                    <w:rPr>
                                      <w:caps/>
                                      <w:color w:val="4F81BD" w:themeColor="accent1"/>
                                      <w:sz w:val="64"/>
                                      <w:szCs w:val="64"/>
                                    </w:rPr>
                                    <w:alias w:val="Titre"/>
                                    <w:tag w:val=""/>
                                    <w:id w:val="491285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DOSSIER DE SYNTHESE DE PRATIQUE PROFESSIONNELLE (DSPP)</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79732A" id="Zone de texte 154" o:spid="_x0000_s1027" type="#_x0000_t202" style="position:absolute;left:0;text-align:left;margin-left:0;margin-top:191.25pt;width:560.15pt;height:122.25pt;z-index:251654656;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" filled="f" stroked="f" strokeweight=".5pt">
                    <v:path arrowok="t"/>
                    <v:textbox inset="126pt,0,54pt,0">
                      <w:txbxContent>
                        <w:p w:rsidR="00910966" w:rsidRDefault="00910966" w:rsidP="002840EB">
                          <w:pPr>
                            <w:ind w:left="-1843" w:right="-343"/>
                            <w:jc w:val="center"/>
                            <w:rPr>
                              <w:color w:val="4F81BD" w:themeColor="accent1"/>
                              <w:sz w:val="64"/>
                              <w:szCs w:val="64"/>
                            </w:rPr>
                          </w:pPr>
                          <w:sdt>
                            <w:sdtPr>
                              <w:rPr>
                                <w:caps/>
                                <w:color w:val="4F81BD" w:themeColor="accent1"/>
                                <w:sz w:val="64"/>
                                <w:szCs w:val="64"/>
                              </w:rPr>
                              <w:alias w:val="Titre"/>
                              <w:tag w:val=""/>
                              <w:id w:val="491285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DOSSIER DE SYNTHESE DE PRATIQUE PROFESSIONNELLE (DSPP)</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800" behindDoc="0" locked="0" layoutInCell="1" allowOverlap="1" wp14:anchorId="5F4A0955" wp14:editId="3654F7BE">
                    <wp:simplePos x="0" y="0"/>
                    <wp:positionH relativeFrom="page">
                      <wp:align>center</wp:align>
                    </wp:positionH>
                    <wp:positionV relativeFrom="page">
                      <wp:posOffset>6895465</wp:posOffset>
                    </wp:positionV>
                    <wp:extent cx="7113905" cy="1443990"/>
                    <wp:effectExtent l="0" t="0" r="0" b="0"/>
                    <wp:wrapSquare wrapText="bothSides"/>
                    <wp:docPr id="153" name="Zone de texte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3905" cy="1443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966" w:rsidRDefault="00910966" w:rsidP="00381389">
                                <w:pPr>
                                  <w:ind w:left="-1843"/>
                                  <w:rPr>
                                    <w:sz w:val="28"/>
                                    <w:szCs w:val="28"/>
                                  </w:rPr>
                                </w:pPr>
                                <w:r w:rsidRPr="00A22A4E">
                                  <w:rPr>
                                    <w:sz w:val="28"/>
                                    <w:szCs w:val="28"/>
                                  </w:rPr>
                                  <w:t xml:space="preserve">Formation : </w:t>
                                </w:r>
                                <w:r>
                                  <w:rPr>
                                    <w:sz w:val="28"/>
                                    <w:szCs w:val="28"/>
                                  </w:rPr>
                                  <w:tab/>
                                  <w:t>Analyste P</w:t>
                                </w:r>
                                <w:r w:rsidRPr="00A22A4E">
                                  <w:rPr>
                                    <w:sz w:val="28"/>
                                    <w:szCs w:val="28"/>
                                  </w:rPr>
                                  <w:t>rogrammeur junior C/C++/Java</w:t>
                                </w:r>
                              </w:p>
                              <w:p w:rsidR="00910966" w:rsidRPr="00A22A4E" w:rsidRDefault="00910966" w:rsidP="00381389">
                                <w:pPr>
                                  <w:ind w:left="-1843"/>
                                  <w:rPr>
                                    <w:sz w:val="28"/>
                                    <w:szCs w:val="28"/>
                                  </w:rPr>
                                </w:pPr>
                                <w:r>
                                  <w:rPr>
                                    <w:sz w:val="28"/>
                                    <w:szCs w:val="28"/>
                                  </w:rPr>
                                  <w:t>Session :</w:t>
                                </w:r>
                                <w:r>
                                  <w:rPr>
                                    <w:sz w:val="28"/>
                                    <w:szCs w:val="28"/>
                                  </w:rPr>
                                  <w:tab/>
                                </w:r>
                                <w:r>
                                  <w:rPr>
                                    <w:sz w:val="28"/>
                                    <w:szCs w:val="28"/>
                                  </w:rPr>
                                  <w:tab/>
                                  <w:t>2014-2015</w:t>
                                </w:r>
                              </w:p>
                              <w:p w:rsidR="00910966" w:rsidRPr="00A22A4E" w:rsidRDefault="00910966" w:rsidP="00381389">
                                <w:pPr>
                                  <w:ind w:left="-1843"/>
                                  <w:rPr>
                                    <w:sz w:val="28"/>
                                    <w:szCs w:val="28"/>
                                  </w:rPr>
                                </w:pPr>
                                <w:r w:rsidRPr="00A22A4E">
                                  <w:rPr>
                                    <w:sz w:val="28"/>
                                    <w:szCs w:val="28"/>
                                  </w:rPr>
                                  <w:t xml:space="preserve">Organisme : </w:t>
                                </w:r>
                                <w:r>
                                  <w:rPr>
                                    <w:sz w:val="28"/>
                                    <w:szCs w:val="28"/>
                                  </w:rPr>
                                  <w:tab/>
                                </w:r>
                                <w:r w:rsidRPr="00A22A4E">
                                  <w:rPr>
                                    <w:sz w:val="28"/>
                                    <w:szCs w:val="28"/>
                                  </w:rPr>
                                  <w:t>LDNR</w:t>
                                </w:r>
                              </w:p>
                              <w:p w:rsidR="00910966" w:rsidRDefault="00910966" w:rsidP="00381389">
                                <w:pPr>
                                  <w:ind w:left="-1843"/>
                                  <w:rPr>
                                    <w:sz w:val="28"/>
                                    <w:szCs w:val="28"/>
                                  </w:rPr>
                                </w:pPr>
                                <w:r w:rsidRPr="00A22A4E">
                                  <w:rPr>
                                    <w:sz w:val="28"/>
                                    <w:szCs w:val="28"/>
                                  </w:rPr>
                                  <w:t xml:space="preserve">Formateur : </w:t>
                                </w:r>
                                <w:r>
                                  <w:rPr>
                                    <w:sz w:val="28"/>
                                    <w:szCs w:val="28"/>
                                  </w:rPr>
                                  <w:tab/>
                                </w:r>
                                <w:r w:rsidRPr="00A22A4E">
                                  <w:rPr>
                                    <w:sz w:val="28"/>
                                    <w:szCs w:val="28"/>
                                  </w:rPr>
                                  <w:t>Madame Nina BÜCHNER</w:t>
                                </w:r>
                              </w:p>
                              <w:p w:rsidR="00910966" w:rsidRDefault="00910966" w:rsidP="00381389">
                                <w:pPr>
                                  <w:ind w:left="-1843"/>
                                  <w:rPr>
                                    <w:sz w:val="28"/>
                                    <w:szCs w:val="28"/>
                                  </w:rPr>
                                </w:pPr>
                              </w:p>
                              <w:p w:rsidR="00910966" w:rsidRPr="00A22A4E" w:rsidRDefault="00910966" w:rsidP="00381389">
                                <w:pPr>
                                  <w:ind w:left="-1843"/>
                                  <w:rPr>
                                    <w:sz w:val="28"/>
                                    <w:szCs w:val="28"/>
                                  </w:rPr>
                                </w:pPr>
                                <w:r w:rsidRPr="00A22A4E">
                                  <w:rPr>
                                    <w:sz w:val="28"/>
                                    <w:szCs w:val="28"/>
                                  </w:rPr>
                                  <w:t>Formation à Distance Réseau Pyramide de la région Midi-Pyrénées</w:t>
                                </w:r>
                              </w:p>
                              <w:p w:rsidR="00910966" w:rsidRPr="00A22A4E" w:rsidRDefault="00910966" w:rsidP="00381389">
                                <w:pPr>
                                  <w:ind w:left="-1843"/>
                                  <w:rPr>
                                    <w:sz w:val="28"/>
                                    <w:szCs w:val="28"/>
                                  </w:rPr>
                                </w:pPr>
                                <w:r>
                                  <w:rPr>
                                    <w:sz w:val="28"/>
                                    <w:szCs w:val="28"/>
                                  </w:rPr>
                                  <w:t xml:space="preserve">Antenne de : </w:t>
                                </w:r>
                                <w:r>
                                  <w:rPr>
                                    <w:sz w:val="28"/>
                                    <w:szCs w:val="28"/>
                                  </w:rPr>
                                  <w:tab/>
                                  <w:t>Montauban</w:t>
                                </w:r>
                              </w:p>
                              <w:p w:rsidR="00910966" w:rsidRPr="00A22A4E" w:rsidRDefault="00910966">
                                <w:pPr>
                                  <w:pStyle w:val="Sansinterligne"/>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4A0955" id="Zone de texte 153" o:spid="_x0000_s1028" type="#_x0000_t202" style="position:absolute;left:0;text-align:left;margin-left:0;margin-top:542.95pt;width:560.15pt;height:113.7pt;z-index:251660800;visibility:visible;mso-wrap-style:square;mso-width-percent:941;mso-height-percent:100;mso-wrap-distance-left:9pt;mso-wrap-distance-top:0;mso-wrap-distance-right:9pt;mso-wrap-distance-bottom:0;mso-position-horizontal:center;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" filled="f" stroked="f" strokeweight=".5pt">
                    <v:path arrowok="t"/>
                    <v:textbox style="mso-fit-shape-to-text:t" inset="126pt,0,54pt,0">
                      <w:txbxContent>
                        <w:p w:rsidR="00910966" w:rsidRDefault="00910966" w:rsidP="00381389">
                          <w:pPr>
                            <w:ind w:left="-1843"/>
                            <w:rPr>
                              <w:sz w:val="28"/>
                              <w:szCs w:val="28"/>
                            </w:rPr>
                          </w:pPr>
                          <w:r w:rsidRPr="00A22A4E">
                            <w:rPr>
                              <w:sz w:val="28"/>
                              <w:szCs w:val="28"/>
                            </w:rPr>
                            <w:t xml:space="preserve">Formation : </w:t>
                          </w:r>
                          <w:r>
                            <w:rPr>
                              <w:sz w:val="28"/>
                              <w:szCs w:val="28"/>
                            </w:rPr>
                            <w:tab/>
                            <w:t>Analyste P</w:t>
                          </w:r>
                          <w:r w:rsidRPr="00A22A4E">
                            <w:rPr>
                              <w:sz w:val="28"/>
                              <w:szCs w:val="28"/>
                            </w:rPr>
                            <w:t>rogrammeur junior C/C++/Java</w:t>
                          </w:r>
                        </w:p>
                        <w:p w:rsidR="00910966" w:rsidRPr="00A22A4E" w:rsidRDefault="00910966" w:rsidP="00381389">
                          <w:pPr>
                            <w:ind w:left="-1843"/>
                            <w:rPr>
                              <w:sz w:val="28"/>
                              <w:szCs w:val="28"/>
                            </w:rPr>
                          </w:pPr>
                          <w:r>
                            <w:rPr>
                              <w:sz w:val="28"/>
                              <w:szCs w:val="28"/>
                            </w:rPr>
                            <w:t>Session :</w:t>
                          </w:r>
                          <w:r>
                            <w:rPr>
                              <w:sz w:val="28"/>
                              <w:szCs w:val="28"/>
                            </w:rPr>
                            <w:tab/>
                          </w:r>
                          <w:r>
                            <w:rPr>
                              <w:sz w:val="28"/>
                              <w:szCs w:val="28"/>
                            </w:rPr>
                            <w:tab/>
                            <w:t>2014-2015</w:t>
                          </w:r>
                        </w:p>
                        <w:p w:rsidR="00910966" w:rsidRPr="00A22A4E" w:rsidRDefault="00910966" w:rsidP="00381389">
                          <w:pPr>
                            <w:ind w:left="-1843"/>
                            <w:rPr>
                              <w:sz w:val="28"/>
                              <w:szCs w:val="28"/>
                            </w:rPr>
                          </w:pPr>
                          <w:r w:rsidRPr="00A22A4E">
                            <w:rPr>
                              <w:sz w:val="28"/>
                              <w:szCs w:val="28"/>
                            </w:rPr>
                            <w:t xml:space="preserve">Organisme : </w:t>
                          </w:r>
                          <w:r>
                            <w:rPr>
                              <w:sz w:val="28"/>
                              <w:szCs w:val="28"/>
                            </w:rPr>
                            <w:tab/>
                          </w:r>
                          <w:r w:rsidRPr="00A22A4E">
                            <w:rPr>
                              <w:sz w:val="28"/>
                              <w:szCs w:val="28"/>
                            </w:rPr>
                            <w:t>LDNR</w:t>
                          </w:r>
                        </w:p>
                        <w:p w:rsidR="00910966" w:rsidRDefault="00910966" w:rsidP="00381389">
                          <w:pPr>
                            <w:ind w:left="-1843"/>
                            <w:rPr>
                              <w:sz w:val="28"/>
                              <w:szCs w:val="28"/>
                            </w:rPr>
                          </w:pPr>
                          <w:r w:rsidRPr="00A22A4E">
                            <w:rPr>
                              <w:sz w:val="28"/>
                              <w:szCs w:val="28"/>
                            </w:rPr>
                            <w:t xml:space="preserve">Formateur : </w:t>
                          </w:r>
                          <w:r>
                            <w:rPr>
                              <w:sz w:val="28"/>
                              <w:szCs w:val="28"/>
                            </w:rPr>
                            <w:tab/>
                          </w:r>
                          <w:r w:rsidRPr="00A22A4E">
                            <w:rPr>
                              <w:sz w:val="28"/>
                              <w:szCs w:val="28"/>
                            </w:rPr>
                            <w:t>Madame Nina BÜCHNER</w:t>
                          </w:r>
                        </w:p>
                        <w:p w:rsidR="00910966" w:rsidRDefault="00910966" w:rsidP="00381389">
                          <w:pPr>
                            <w:ind w:left="-1843"/>
                            <w:rPr>
                              <w:sz w:val="28"/>
                              <w:szCs w:val="28"/>
                            </w:rPr>
                          </w:pPr>
                        </w:p>
                        <w:p w:rsidR="00910966" w:rsidRPr="00A22A4E" w:rsidRDefault="00910966" w:rsidP="00381389">
                          <w:pPr>
                            <w:ind w:left="-1843"/>
                            <w:rPr>
                              <w:sz w:val="28"/>
                              <w:szCs w:val="28"/>
                            </w:rPr>
                          </w:pPr>
                          <w:r w:rsidRPr="00A22A4E">
                            <w:rPr>
                              <w:sz w:val="28"/>
                              <w:szCs w:val="28"/>
                            </w:rPr>
                            <w:t>Formation à Distance Réseau Pyramide de la région Midi-Pyrénées</w:t>
                          </w:r>
                        </w:p>
                        <w:p w:rsidR="00910966" w:rsidRPr="00A22A4E" w:rsidRDefault="00910966" w:rsidP="00381389">
                          <w:pPr>
                            <w:ind w:left="-1843"/>
                            <w:rPr>
                              <w:sz w:val="28"/>
                              <w:szCs w:val="28"/>
                            </w:rPr>
                          </w:pPr>
                          <w:r>
                            <w:rPr>
                              <w:sz w:val="28"/>
                              <w:szCs w:val="28"/>
                            </w:rPr>
                            <w:t xml:space="preserve">Antenne de : </w:t>
                          </w:r>
                          <w:r>
                            <w:rPr>
                              <w:sz w:val="28"/>
                              <w:szCs w:val="28"/>
                            </w:rPr>
                            <w:tab/>
                            <w:t>Montauban</w:t>
                          </w:r>
                        </w:p>
                        <w:p w:rsidR="00910966" w:rsidRPr="00A22A4E" w:rsidRDefault="00910966">
                          <w:pPr>
                            <w:pStyle w:val="Sansinterligne"/>
                            <w:jc w:val="right"/>
                            <w:rPr>
                              <w:color w:val="595959" w:themeColor="text1" w:themeTint="A6"/>
                              <w:sz w:val="28"/>
                              <w:szCs w:val="28"/>
                            </w:rPr>
                          </w:pPr>
                        </w:p>
                      </w:txbxContent>
                    </v:textbox>
                    <w10:wrap type="square" anchorx="page" anchory="page"/>
                  </v:shape>
                </w:pict>
              </mc:Fallback>
            </mc:AlternateContent>
          </w:r>
          <w:r w:rsidR="002840EB">
            <w:rPr>
              <w:rFonts w:asciiTheme="majorHAnsi" w:eastAsiaTheme="majorEastAsia" w:hAnsiTheme="majorHAnsi" w:cstheme="majorBidi"/>
              <w:color w:val="595959" w:themeColor="text1" w:themeTint="A6"/>
              <w:sz w:val="56"/>
              <w:szCs w:val="56"/>
              <w:lang w:eastAsia="fr-FR"/>
            </w:rPr>
            <w:br w:type="page"/>
          </w:r>
        </w:p>
      </w:sdtContent>
    </w:sdt>
    <w:p w:rsidR="00F672C9" w:rsidRPr="00F672C9" w:rsidRDefault="00F672C9" w:rsidP="00E931F0">
      <w:pPr>
        <w:pStyle w:val="Gege1"/>
      </w:pPr>
    </w:p>
    <w:p w:rsidR="00FA1C93" w:rsidRDefault="00FA1C93">
      <w:pPr>
        <w:pStyle w:val="En-ttedetabledesmatires"/>
      </w:pPr>
      <w:r>
        <w:t>Table des matières</w:t>
      </w:r>
    </w:p>
    <w:p w:rsidR="00226B46" w:rsidRDefault="0000242A">
      <w:pPr>
        <w:pStyle w:val="TM1"/>
        <w:tabs>
          <w:tab w:val="right" w:leader="dot" w:pos="9628"/>
        </w:tabs>
        <w:rPr>
          <w:rFonts w:eastAsiaTheme="minorEastAsia" w:cstheme="minorBidi"/>
          <w:b w:val="0"/>
          <w:bCs w:val="0"/>
          <w:caps w:val="0"/>
          <w:noProof/>
          <w:sz w:val="22"/>
          <w:szCs w:val="22"/>
          <w:lang w:eastAsia="fr-FR"/>
        </w:rPr>
      </w:pPr>
      <w:r>
        <w:rPr>
          <w:b w:val="0"/>
          <w:bCs w:val="0"/>
          <w:caps w:val="0"/>
        </w:rPr>
        <w:fldChar w:fldCharType="begin"/>
      </w:r>
      <w:r w:rsidR="004A18C4">
        <w:rPr>
          <w:b w:val="0"/>
          <w:bCs w:val="0"/>
          <w:caps w:val="0"/>
        </w:rPr>
        <w:instrText xml:space="preserve"> TOC \t "Gege1;1;gege2;2;gege3;3" </w:instrText>
      </w:r>
      <w:r>
        <w:rPr>
          <w:b w:val="0"/>
          <w:bCs w:val="0"/>
          <w:caps w:val="0"/>
        </w:rPr>
        <w:fldChar w:fldCharType="separate"/>
      </w:r>
      <w:r w:rsidR="00226B46">
        <w:rPr>
          <w:noProof/>
        </w:rPr>
        <w:t>Fiches du DSPP</w:t>
      </w:r>
      <w:r w:rsidR="00226B46">
        <w:rPr>
          <w:noProof/>
        </w:rPr>
        <w:tab/>
      </w:r>
      <w:r w:rsidR="00226B46">
        <w:rPr>
          <w:noProof/>
        </w:rPr>
        <w:fldChar w:fldCharType="begin"/>
      </w:r>
      <w:r w:rsidR="00226B46">
        <w:rPr>
          <w:noProof/>
        </w:rPr>
        <w:instrText xml:space="preserve"> PAGEREF _Toc409007923 \h </w:instrText>
      </w:r>
      <w:r w:rsidR="00226B46">
        <w:rPr>
          <w:noProof/>
        </w:rPr>
      </w:r>
      <w:r w:rsidR="00226B46">
        <w:rPr>
          <w:noProof/>
        </w:rPr>
        <w:fldChar w:fldCharType="separate"/>
      </w:r>
      <w:r w:rsidR="00226B46">
        <w:rPr>
          <w:noProof/>
        </w:rPr>
        <w:t>2</w:t>
      </w:r>
      <w:r w:rsidR="00226B46">
        <w:rPr>
          <w:noProof/>
        </w:rPr>
        <w:fldChar w:fldCharType="end"/>
      </w:r>
    </w:p>
    <w:p w:rsidR="00226B46" w:rsidRDefault="00226B46">
      <w:pPr>
        <w:pStyle w:val="TM2"/>
        <w:tabs>
          <w:tab w:val="left" w:pos="720"/>
          <w:tab w:val="right" w:leader="dot" w:pos="9628"/>
        </w:tabs>
        <w:rPr>
          <w:rFonts w:eastAsiaTheme="minorEastAsia" w:cstheme="minorBidi"/>
          <w:smallCaps w:val="0"/>
          <w:noProof/>
          <w:sz w:val="22"/>
          <w:szCs w:val="22"/>
          <w:lang w:eastAsia="fr-FR"/>
        </w:rPr>
      </w:pPr>
      <w:r>
        <w:rPr>
          <w:noProof/>
        </w:rPr>
        <w:t>I.</w:t>
      </w:r>
      <w:r>
        <w:rPr>
          <w:rFonts w:eastAsiaTheme="minorEastAsia" w:cstheme="minorBidi"/>
          <w:smallCaps w:val="0"/>
          <w:noProof/>
          <w:sz w:val="22"/>
          <w:szCs w:val="22"/>
          <w:lang w:eastAsia="fr-FR"/>
        </w:rPr>
        <w:tab/>
      </w:r>
      <w:r>
        <w:rPr>
          <w:noProof/>
        </w:rPr>
        <w:t>Titre et voie d’accès</w:t>
      </w:r>
      <w:r>
        <w:rPr>
          <w:noProof/>
        </w:rPr>
        <w:tab/>
      </w:r>
      <w:r>
        <w:rPr>
          <w:noProof/>
        </w:rPr>
        <w:fldChar w:fldCharType="begin"/>
      </w:r>
      <w:r>
        <w:rPr>
          <w:noProof/>
        </w:rPr>
        <w:instrText xml:space="preserve"> PAGEREF _Toc409007924 \h </w:instrText>
      </w:r>
      <w:r>
        <w:rPr>
          <w:noProof/>
        </w:rPr>
      </w:r>
      <w:r>
        <w:rPr>
          <w:noProof/>
        </w:rPr>
        <w:fldChar w:fldCharType="separate"/>
      </w:r>
      <w:r>
        <w:rPr>
          <w:noProof/>
        </w:rPr>
        <w:t>2</w:t>
      </w:r>
      <w:r>
        <w:rPr>
          <w:noProof/>
        </w:rPr>
        <w:fldChar w:fldCharType="end"/>
      </w:r>
    </w:p>
    <w:p w:rsidR="00226B46" w:rsidRDefault="00226B46">
      <w:pPr>
        <w:pStyle w:val="TM2"/>
        <w:tabs>
          <w:tab w:val="left" w:pos="720"/>
          <w:tab w:val="right" w:leader="dot" w:pos="9628"/>
        </w:tabs>
        <w:rPr>
          <w:rFonts w:eastAsiaTheme="minorEastAsia" w:cstheme="minorBidi"/>
          <w:smallCaps w:val="0"/>
          <w:noProof/>
          <w:sz w:val="22"/>
          <w:szCs w:val="22"/>
          <w:lang w:eastAsia="fr-FR"/>
        </w:rPr>
      </w:pPr>
      <w:r>
        <w:rPr>
          <w:noProof/>
        </w:rPr>
        <w:t>II.</w:t>
      </w:r>
      <w:r>
        <w:rPr>
          <w:rFonts w:eastAsiaTheme="minorEastAsia" w:cstheme="minorBidi"/>
          <w:smallCaps w:val="0"/>
          <w:noProof/>
          <w:sz w:val="22"/>
          <w:szCs w:val="22"/>
          <w:lang w:eastAsia="fr-FR"/>
        </w:rPr>
        <w:tab/>
      </w:r>
      <w:r>
        <w:rPr>
          <w:noProof/>
        </w:rPr>
        <w:t>Diplômes précédemment obtenus</w:t>
      </w:r>
      <w:r>
        <w:rPr>
          <w:noProof/>
        </w:rPr>
        <w:tab/>
      </w:r>
      <w:r>
        <w:rPr>
          <w:noProof/>
        </w:rPr>
        <w:fldChar w:fldCharType="begin"/>
      </w:r>
      <w:r>
        <w:rPr>
          <w:noProof/>
        </w:rPr>
        <w:instrText xml:space="preserve"> PAGEREF _Toc409007925 \h </w:instrText>
      </w:r>
      <w:r>
        <w:rPr>
          <w:noProof/>
        </w:rPr>
      </w:r>
      <w:r>
        <w:rPr>
          <w:noProof/>
        </w:rPr>
        <w:fldChar w:fldCharType="separate"/>
      </w:r>
      <w:r>
        <w:rPr>
          <w:noProof/>
        </w:rPr>
        <w:t>3</w:t>
      </w:r>
      <w:r>
        <w:rPr>
          <w:noProof/>
        </w:rPr>
        <w:fldChar w:fldCharType="end"/>
      </w:r>
    </w:p>
    <w:p w:rsidR="00226B46" w:rsidRDefault="00226B46">
      <w:pPr>
        <w:pStyle w:val="TM2"/>
        <w:tabs>
          <w:tab w:val="left" w:pos="720"/>
          <w:tab w:val="right" w:leader="dot" w:pos="9628"/>
        </w:tabs>
        <w:rPr>
          <w:rFonts w:eastAsiaTheme="minorEastAsia" w:cstheme="minorBidi"/>
          <w:smallCaps w:val="0"/>
          <w:noProof/>
          <w:sz w:val="22"/>
          <w:szCs w:val="22"/>
          <w:lang w:eastAsia="fr-FR"/>
        </w:rPr>
      </w:pPr>
      <w:r>
        <w:rPr>
          <w:noProof/>
        </w:rPr>
        <w:t>III.</w:t>
      </w:r>
      <w:r>
        <w:rPr>
          <w:rFonts w:eastAsiaTheme="minorEastAsia" w:cstheme="minorBidi"/>
          <w:smallCaps w:val="0"/>
          <w:noProof/>
          <w:sz w:val="22"/>
          <w:szCs w:val="22"/>
          <w:lang w:eastAsia="fr-FR"/>
        </w:rPr>
        <w:tab/>
      </w:r>
      <w:r>
        <w:rPr>
          <w:noProof/>
        </w:rPr>
        <w:t>Déclaration sur l’honneur</w:t>
      </w:r>
      <w:r>
        <w:rPr>
          <w:noProof/>
        </w:rPr>
        <w:tab/>
      </w:r>
      <w:r>
        <w:rPr>
          <w:noProof/>
        </w:rPr>
        <w:fldChar w:fldCharType="begin"/>
      </w:r>
      <w:r>
        <w:rPr>
          <w:noProof/>
        </w:rPr>
        <w:instrText xml:space="preserve"> PAGEREF _Toc409007926 \h </w:instrText>
      </w:r>
      <w:r>
        <w:rPr>
          <w:noProof/>
        </w:rPr>
      </w:r>
      <w:r>
        <w:rPr>
          <w:noProof/>
        </w:rPr>
        <w:fldChar w:fldCharType="separate"/>
      </w:r>
      <w:r>
        <w:rPr>
          <w:noProof/>
        </w:rPr>
        <w:t>4</w:t>
      </w:r>
      <w:r>
        <w:rPr>
          <w:noProof/>
        </w:rPr>
        <w:fldChar w:fldCharType="end"/>
      </w:r>
    </w:p>
    <w:p w:rsidR="00226B46" w:rsidRDefault="00226B46">
      <w:pPr>
        <w:pStyle w:val="TM2"/>
        <w:tabs>
          <w:tab w:val="left" w:pos="720"/>
          <w:tab w:val="right" w:leader="dot" w:pos="9628"/>
        </w:tabs>
        <w:rPr>
          <w:rFonts w:eastAsiaTheme="minorEastAsia" w:cstheme="minorBidi"/>
          <w:smallCaps w:val="0"/>
          <w:noProof/>
          <w:sz w:val="22"/>
          <w:szCs w:val="22"/>
          <w:lang w:eastAsia="fr-FR"/>
        </w:rPr>
      </w:pPr>
      <w:r>
        <w:rPr>
          <w:noProof/>
        </w:rPr>
        <w:t>IV.</w:t>
      </w:r>
      <w:r>
        <w:rPr>
          <w:rFonts w:eastAsiaTheme="minorEastAsia" w:cstheme="minorBidi"/>
          <w:smallCaps w:val="0"/>
          <w:noProof/>
          <w:sz w:val="22"/>
          <w:szCs w:val="22"/>
          <w:lang w:eastAsia="fr-FR"/>
        </w:rPr>
        <w:tab/>
      </w:r>
      <w:r>
        <w:rPr>
          <w:noProof/>
        </w:rPr>
        <w:t>Fiche descriptive de l’activité type n° 1</w:t>
      </w:r>
      <w:r>
        <w:rPr>
          <w:noProof/>
        </w:rPr>
        <w:tab/>
      </w:r>
      <w:r>
        <w:rPr>
          <w:noProof/>
        </w:rPr>
        <w:fldChar w:fldCharType="begin"/>
      </w:r>
      <w:r>
        <w:rPr>
          <w:noProof/>
        </w:rPr>
        <w:instrText xml:space="preserve"> PAGEREF _Toc409007927 \h </w:instrText>
      </w:r>
      <w:r>
        <w:rPr>
          <w:noProof/>
        </w:rPr>
      </w:r>
      <w:r>
        <w:rPr>
          <w:noProof/>
        </w:rPr>
        <w:fldChar w:fldCharType="separate"/>
      </w:r>
      <w:r>
        <w:rPr>
          <w:noProof/>
        </w:rPr>
        <w:t>5</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1)</w:t>
      </w:r>
      <w:r>
        <w:rPr>
          <w:rFonts w:eastAsiaTheme="minorEastAsia" w:cstheme="minorBidi"/>
          <w:i w:val="0"/>
          <w:iCs w:val="0"/>
          <w:noProof/>
          <w:sz w:val="22"/>
          <w:szCs w:val="22"/>
          <w:lang w:eastAsia="fr-FR"/>
        </w:rPr>
        <w:tab/>
      </w:r>
      <w:r>
        <w:rPr>
          <w:noProof/>
        </w:rPr>
        <w:t>Maquetter une application</w:t>
      </w:r>
      <w:r>
        <w:rPr>
          <w:noProof/>
        </w:rPr>
        <w:tab/>
      </w:r>
      <w:r>
        <w:rPr>
          <w:noProof/>
        </w:rPr>
        <w:fldChar w:fldCharType="begin"/>
      </w:r>
      <w:r>
        <w:rPr>
          <w:noProof/>
        </w:rPr>
        <w:instrText xml:space="preserve"> PAGEREF _Toc409007928 \h </w:instrText>
      </w:r>
      <w:r>
        <w:rPr>
          <w:noProof/>
        </w:rPr>
      </w:r>
      <w:r>
        <w:rPr>
          <w:noProof/>
        </w:rPr>
        <w:fldChar w:fldCharType="separate"/>
      </w:r>
      <w:r>
        <w:rPr>
          <w:noProof/>
        </w:rPr>
        <w:t>5</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2)</w:t>
      </w:r>
      <w:r>
        <w:rPr>
          <w:rFonts w:eastAsiaTheme="minorEastAsia" w:cstheme="minorBidi"/>
          <w:i w:val="0"/>
          <w:iCs w:val="0"/>
          <w:noProof/>
          <w:sz w:val="22"/>
          <w:szCs w:val="22"/>
          <w:lang w:eastAsia="fr-FR"/>
        </w:rPr>
        <w:tab/>
      </w:r>
      <w:r>
        <w:rPr>
          <w:noProof/>
        </w:rPr>
        <w:t>Concevoir une base de données</w:t>
      </w:r>
      <w:r>
        <w:rPr>
          <w:noProof/>
        </w:rPr>
        <w:tab/>
      </w:r>
      <w:r>
        <w:rPr>
          <w:noProof/>
        </w:rPr>
        <w:fldChar w:fldCharType="begin"/>
      </w:r>
      <w:r>
        <w:rPr>
          <w:noProof/>
        </w:rPr>
        <w:instrText xml:space="preserve"> PAGEREF _Toc409007929 \h </w:instrText>
      </w:r>
      <w:r>
        <w:rPr>
          <w:noProof/>
        </w:rPr>
      </w:r>
      <w:r>
        <w:rPr>
          <w:noProof/>
        </w:rPr>
        <w:fldChar w:fldCharType="separate"/>
      </w:r>
      <w:r>
        <w:rPr>
          <w:noProof/>
        </w:rPr>
        <w:t>6</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3)</w:t>
      </w:r>
      <w:r>
        <w:rPr>
          <w:rFonts w:eastAsiaTheme="minorEastAsia" w:cstheme="minorBidi"/>
          <w:i w:val="0"/>
          <w:iCs w:val="0"/>
          <w:noProof/>
          <w:sz w:val="22"/>
          <w:szCs w:val="22"/>
          <w:lang w:eastAsia="fr-FR"/>
        </w:rPr>
        <w:tab/>
      </w:r>
      <w:r>
        <w:rPr>
          <w:noProof/>
        </w:rPr>
        <w:t>Mettre en place une base de données</w:t>
      </w:r>
      <w:r>
        <w:rPr>
          <w:noProof/>
        </w:rPr>
        <w:tab/>
      </w:r>
      <w:r>
        <w:rPr>
          <w:noProof/>
        </w:rPr>
        <w:fldChar w:fldCharType="begin"/>
      </w:r>
      <w:r>
        <w:rPr>
          <w:noProof/>
        </w:rPr>
        <w:instrText xml:space="preserve"> PAGEREF _Toc409007930 \h </w:instrText>
      </w:r>
      <w:r>
        <w:rPr>
          <w:noProof/>
        </w:rPr>
      </w:r>
      <w:r>
        <w:rPr>
          <w:noProof/>
        </w:rPr>
        <w:fldChar w:fldCharType="separate"/>
      </w:r>
      <w:r>
        <w:rPr>
          <w:noProof/>
        </w:rPr>
        <w:t>7</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4)</w:t>
      </w:r>
      <w:r>
        <w:rPr>
          <w:rFonts w:eastAsiaTheme="minorEastAsia" w:cstheme="minorBidi"/>
          <w:i w:val="0"/>
          <w:iCs w:val="0"/>
          <w:noProof/>
          <w:sz w:val="22"/>
          <w:szCs w:val="22"/>
          <w:lang w:eastAsia="fr-FR"/>
        </w:rPr>
        <w:tab/>
      </w:r>
      <w:r>
        <w:rPr>
          <w:noProof/>
        </w:rPr>
        <w:t>Développer une interface utilisateur</w:t>
      </w:r>
      <w:r>
        <w:rPr>
          <w:noProof/>
        </w:rPr>
        <w:tab/>
      </w:r>
      <w:r>
        <w:rPr>
          <w:noProof/>
        </w:rPr>
        <w:fldChar w:fldCharType="begin"/>
      </w:r>
      <w:r>
        <w:rPr>
          <w:noProof/>
        </w:rPr>
        <w:instrText xml:space="preserve"> PAGEREF _Toc409007931 \h </w:instrText>
      </w:r>
      <w:r>
        <w:rPr>
          <w:noProof/>
        </w:rPr>
      </w:r>
      <w:r>
        <w:rPr>
          <w:noProof/>
        </w:rPr>
        <w:fldChar w:fldCharType="separate"/>
      </w:r>
      <w:r>
        <w:rPr>
          <w:noProof/>
        </w:rPr>
        <w:t>8</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5)</w:t>
      </w:r>
      <w:r>
        <w:rPr>
          <w:rFonts w:eastAsiaTheme="minorEastAsia" w:cstheme="minorBidi"/>
          <w:i w:val="0"/>
          <w:iCs w:val="0"/>
          <w:noProof/>
          <w:sz w:val="22"/>
          <w:szCs w:val="22"/>
          <w:lang w:eastAsia="fr-FR"/>
        </w:rPr>
        <w:tab/>
      </w:r>
      <w:r>
        <w:rPr>
          <w:noProof/>
        </w:rPr>
        <w:t>Développer les composants d’accès aux données</w:t>
      </w:r>
      <w:r>
        <w:rPr>
          <w:noProof/>
        </w:rPr>
        <w:tab/>
      </w:r>
      <w:r>
        <w:rPr>
          <w:noProof/>
        </w:rPr>
        <w:fldChar w:fldCharType="begin"/>
      </w:r>
      <w:r>
        <w:rPr>
          <w:noProof/>
        </w:rPr>
        <w:instrText xml:space="preserve"> PAGEREF _Toc409007932 \h </w:instrText>
      </w:r>
      <w:r>
        <w:rPr>
          <w:noProof/>
        </w:rPr>
      </w:r>
      <w:r>
        <w:rPr>
          <w:noProof/>
        </w:rPr>
        <w:fldChar w:fldCharType="separate"/>
      </w:r>
      <w:r>
        <w:rPr>
          <w:noProof/>
        </w:rPr>
        <w:t>9</w:t>
      </w:r>
      <w:r>
        <w:rPr>
          <w:noProof/>
        </w:rPr>
        <w:fldChar w:fldCharType="end"/>
      </w:r>
    </w:p>
    <w:p w:rsidR="00226B46" w:rsidRDefault="00226B46">
      <w:pPr>
        <w:pStyle w:val="TM2"/>
        <w:tabs>
          <w:tab w:val="left" w:pos="720"/>
          <w:tab w:val="right" w:leader="dot" w:pos="9628"/>
        </w:tabs>
        <w:rPr>
          <w:rFonts w:eastAsiaTheme="minorEastAsia" w:cstheme="minorBidi"/>
          <w:smallCaps w:val="0"/>
          <w:noProof/>
          <w:sz w:val="22"/>
          <w:szCs w:val="22"/>
          <w:lang w:eastAsia="fr-FR"/>
        </w:rPr>
      </w:pPr>
      <w:r>
        <w:rPr>
          <w:noProof/>
        </w:rPr>
        <w:t>V.</w:t>
      </w:r>
      <w:r>
        <w:rPr>
          <w:rFonts w:eastAsiaTheme="minorEastAsia" w:cstheme="minorBidi"/>
          <w:smallCaps w:val="0"/>
          <w:noProof/>
          <w:sz w:val="22"/>
          <w:szCs w:val="22"/>
          <w:lang w:eastAsia="fr-FR"/>
        </w:rPr>
        <w:tab/>
      </w:r>
      <w:r>
        <w:rPr>
          <w:noProof/>
        </w:rPr>
        <w:t>Fiche descriptive de l’activité type n° 2</w:t>
      </w:r>
      <w:r>
        <w:rPr>
          <w:noProof/>
        </w:rPr>
        <w:tab/>
      </w:r>
      <w:r>
        <w:rPr>
          <w:noProof/>
        </w:rPr>
        <w:fldChar w:fldCharType="begin"/>
      </w:r>
      <w:r>
        <w:rPr>
          <w:noProof/>
        </w:rPr>
        <w:instrText xml:space="preserve"> PAGEREF _Toc409007933 \h </w:instrText>
      </w:r>
      <w:r>
        <w:rPr>
          <w:noProof/>
        </w:rPr>
      </w:r>
      <w:r>
        <w:rPr>
          <w:noProof/>
        </w:rPr>
        <w:fldChar w:fldCharType="separate"/>
      </w:r>
      <w:r>
        <w:rPr>
          <w:noProof/>
        </w:rPr>
        <w:t>10</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6)</w:t>
      </w:r>
      <w:r>
        <w:rPr>
          <w:rFonts w:eastAsiaTheme="minorEastAsia" w:cstheme="minorBidi"/>
          <w:i w:val="0"/>
          <w:iCs w:val="0"/>
          <w:noProof/>
          <w:sz w:val="22"/>
          <w:szCs w:val="22"/>
          <w:lang w:eastAsia="fr-FR"/>
        </w:rPr>
        <w:tab/>
      </w:r>
      <w:r>
        <w:rPr>
          <w:noProof/>
        </w:rPr>
        <w:t>Développer des pages web en lien avec une base de données</w:t>
      </w:r>
      <w:r>
        <w:rPr>
          <w:noProof/>
        </w:rPr>
        <w:tab/>
      </w:r>
      <w:r>
        <w:rPr>
          <w:noProof/>
        </w:rPr>
        <w:fldChar w:fldCharType="begin"/>
      </w:r>
      <w:r>
        <w:rPr>
          <w:noProof/>
        </w:rPr>
        <w:instrText xml:space="preserve"> PAGEREF _Toc409007934 \h </w:instrText>
      </w:r>
      <w:r>
        <w:rPr>
          <w:noProof/>
        </w:rPr>
      </w:r>
      <w:r>
        <w:rPr>
          <w:noProof/>
        </w:rPr>
        <w:fldChar w:fldCharType="separate"/>
      </w:r>
      <w:r>
        <w:rPr>
          <w:noProof/>
        </w:rPr>
        <w:t>10</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7)</w:t>
      </w:r>
      <w:r>
        <w:rPr>
          <w:rFonts w:eastAsiaTheme="minorEastAsia" w:cstheme="minorBidi"/>
          <w:i w:val="0"/>
          <w:iCs w:val="0"/>
          <w:noProof/>
          <w:sz w:val="22"/>
          <w:szCs w:val="22"/>
          <w:lang w:eastAsia="fr-FR"/>
        </w:rPr>
        <w:tab/>
      </w:r>
      <w:r>
        <w:rPr>
          <w:noProof/>
        </w:rPr>
        <w:t>Mettre en œuvre une solution de gestion de contenu ou de e-commerce</w:t>
      </w:r>
      <w:r>
        <w:rPr>
          <w:noProof/>
        </w:rPr>
        <w:tab/>
      </w:r>
      <w:r>
        <w:rPr>
          <w:noProof/>
        </w:rPr>
        <w:fldChar w:fldCharType="begin"/>
      </w:r>
      <w:r>
        <w:rPr>
          <w:noProof/>
        </w:rPr>
        <w:instrText xml:space="preserve"> PAGEREF _Toc409007935 \h </w:instrText>
      </w:r>
      <w:r>
        <w:rPr>
          <w:noProof/>
        </w:rPr>
      </w:r>
      <w:r>
        <w:rPr>
          <w:noProof/>
        </w:rPr>
        <w:fldChar w:fldCharType="separate"/>
      </w:r>
      <w:r>
        <w:rPr>
          <w:noProof/>
        </w:rPr>
        <w:t>11</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8)</w:t>
      </w:r>
      <w:r>
        <w:rPr>
          <w:rFonts w:eastAsiaTheme="minorEastAsia" w:cstheme="minorBidi"/>
          <w:i w:val="0"/>
          <w:iCs w:val="0"/>
          <w:noProof/>
          <w:sz w:val="22"/>
          <w:szCs w:val="22"/>
          <w:lang w:eastAsia="fr-FR"/>
        </w:rPr>
        <w:tab/>
      </w:r>
      <w:r>
        <w:rPr>
          <w:noProof/>
        </w:rPr>
        <w:t>Développer une  solution simple de mobilité numérique</w:t>
      </w:r>
      <w:r>
        <w:rPr>
          <w:noProof/>
        </w:rPr>
        <w:tab/>
      </w:r>
      <w:r>
        <w:rPr>
          <w:noProof/>
        </w:rPr>
        <w:fldChar w:fldCharType="begin"/>
      </w:r>
      <w:r>
        <w:rPr>
          <w:noProof/>
        </w:rPr>
        <w:instrText xml:space="preserve"> PAGEREF _Toc409007936 \h </w:instrText>
      </w:r>
      <w:r>
        <w:rPr>
          <w:noProof/>
        </w:rPr>
      </w:r>
      <w:r>
        <w:rPr>
          <w:noProof/>
        </w:rPr>
        <w:fldChar w:fldCharType="separate"/>
      </w:r>
      <w:r>
        <w:rPr>
          <w:noProof/>
        </w:rPr>
        <w:t>12</w:t>
      </w:r>
      <w:r>
        <w:rPr>
          <w:noProof/>
        </w:rPr>
        <w:fldChar w:fldCharType="end"/>
      </w:r>
    </w:p>
    <w:p w:rsidR="00226B46" w:rsidRDefault="00226B46">
      <w:pPr>
        <w:pStyle w:val="TM3"/>
        <w:tabs>
          <w:tab w:val="left" w:pos="960"/>
          <w:tab w:val="right" w:leader="dot" w:pos="9628"/>
        </w:tabs>
        <w:rPr>
          <w:rFonts w:eastAsiaTheme="minorEastAsia" w:cstheme="minorBidi"/>
          <w:i w:val="0"/>
          <w:iCs w:val="0"/>
          <w:noProof/>
          <w:sz w:val="22"/>
          <w:szCs w:val="22"/>
          <w:lang w:eastAsia="fr-FR"/>
        </w:rPr>
      </w:pPr>
      <w:r>
        <w:rPr>
          <w:noProof/>
        </w:rPr>
        <w:t>9)</w:t>
      </w:r>
      <w:r>
        <w:rPr>
          <w:rFonts w:eastAsiaTheme="minorEastAsia" w:cstheme="minorBidi"/>
          <w:i w:val="0"/>
          <w:iCs w:val="0"/>
          <w:noProof/>
          <w:sz w:val="22"/>
          <w:szCs w:val="22"/>
          <w:lang w:eastAsia="fr-FR"/>
        </w:rPr>
        <w:tab/>
      </w:r>
      <w:r>
        <w:rPr>
          <w:noProof/>
        </w:rPr>
        <w:t>Utiliser l’anglais dans son activité professionnelle en informatique</w:t>
      </w:r>
      <w:r>
        <w:rPr>
          <w:noProof/>
        </w:rPr>
        <w:tab/>
      </w:r>
      <w:r>
        <w:rPr>
          <w:noProof/>
        </w:rPr>
        <w:fldChar w:fldCharType="begin"/>
      </w:r>
      <w:r>
        <w:rPr>
          <w:noProof/>
        </w:rPr>
        <w:instrText xml:space="preserve"> PAGEREF _Toc409007937 \h </w:instrText>
      </w:r>
      <w:r>
        <w:rPr>
          <w:noProof/>
        </w:rPr>
      </w:r>
      <w:r>
        <w:rPr>
          <w:noProof/>
        </w:rPr>
        <w:fldChar w:fldCharType="separate"/>
      </w:r>
      <w:r>
        <w:rPr>
          <w:noProof/>
        </w:rPr>
        <w:t>13</w:t>
      </w:r>
      <w:r>
        <w:rPr>
          <w:noProof/>
        </w:rPr>
        <w:fldChar w:fldCharType="end"/>
      </w:r>
    </w:p>
    <w:p w:rsidR="00226B46" w:rsidRDefault="00226B46">
      <w:pPr>
        <w:pStyle w:val="TM2"/>
        <w:tabs>
          <w:tab w:val="left" w:pos="720"/>
          <w:tab w:val="right" w:leader="dot" w:pos="9628"/>
        </w:tabs>
        <w:rPr>
          <w:rFonts w:eastAsiaTheme="minorEastAsia" w:cstheme="minorBidi"/>
          <w:smallCaps w:val="0"/>
          <w:noProof/>
          <w:sz w:val="22"/>
          <w:szCs w:val="22"/>
          <w:lang w:eastAsia="fr-FR"/>
        </w:rPr>
      </w:pPr>
      <w:r>
        <w:rPr>
          <w:noProof/>
        </w:rPr>
        <w:t>VI.</w:t>
      </w:r>
      <w:r>
        <w:rPr>
          <w:rFonts w:eastAsiaTheme="minorEastAsia" w:cstheme="minorBidi"/>
          <w:smallCaps w:val="0"/>
          <w:noProof/>
          <w:sz w:val="22"/>
          <w:szCs w:val="22"/>
          <w:lang w:eastAsia="fr-FR"/>
        </w:rPr>
        <w:tab/>
      </w:r>
      <w:r>
        <w:rPr>
          <w:noProof/>
        </w:rPr>
        <w:t>Compétences transversales</w:t>
      </w:r>
      <w:r>
        <w:rPr>
          <w:noProof/>
        </w:rPr>
        <w:tab/>
      </w:r>
      <w:r>
        <w:rPr>
          <w:noProof/>
        </w:rPr>
        <w:fldChar w:fldCharType="begin"/>
      </w:r>
      <w:r>
        <w:rPr>
          <w:noProof/>
        </w:rPr>
        <w:instrText xml:space="preserve"> PAGEREF _Toc409007938 \h </w:instrText>
      </w:r>
      <w:r>
        <w:rPr>
          <w:noProof/>
        </w:rPr>
      </w:r>
      <w:r>
        <w:rPr>
          <w:noProof/>
        </w:rPr>
        <w:fldChar w:fldCharType="separate"/>
      </w:r>
      <w:r>
        <w:rPr>
          <w:noProof/>
        </w:rPr>
        <w:t>14</w:t>
      </w:r>
      <w:r>
        <w:rPr>
          <w:noProof/>
        </w:rPr>
        <w:fldChar w:fldCharType="end"/>
      </w:r>
    </w:p>
    <w:p w:rsidR="00226B46" w:rsidRDefault="00226B46">
      <w:pPr>
        <w:pStyle w:val="TM3"/>
        <w:tabs>
          <w:tab w:val="left" w:pos="1200"/>
          <w:tab w:val="right" w:leader="dot" w:pos="9628"/>
        </w:tabs>
        <w:rPr>
          <w:rFonts w:eastAsiaTheme="minorEastAsia" w:cstheme="minorBidi"/>
          <w:i w:val="0"/>
          <w:iCs w:val="0"/>
          <w:noProof/>
          <w:sz w:val="22"/>
          <w:szCs w:val="22"/>
          <w:lang w:eastAsia="fr-FR"/>
        </w:rPr>
      </w:pPr>
      <w:r>
        <w:rPr>
          <w:noProof/>
        </w:rPr>
        <w:t>10)</w:t>
      </w:r>
      <w:r>
        <w:rPr>
          <w:rFonts w:eastAsiaTheme="minorEastAsia" w:cstheme="minorBidi"/>
          <w:i w:val="0"/>
          <w:iCs w:val="0"/>
          <w:noProof/>
          <w:sz w:val="22"/>
          <w:szCs w:val="22"/>
          <w:lang w:eastAsia="fr-FR"/>
        </w:rPr>
        <w:tab/>
      </w:r>
      <w:r>
        <w:rPr>
          <w:noProof/>
        </w:rPr>
        <w:t>Actualiser et partager ses compétences en développement informatique</w:t>
      </w:r>
      <w:r>
        <w:rPr>
          <w:noProof/>
        </w:rPr>
        <w:tab/>
      </w:r>
      <w:r>
        <w:rPr>
          <w:noProof/>
        </w:rPr>
        <w:fldChar w:fldCharType="begin"/>
      </w:r>
      <w:r>
        <w:rPr>
          <w:noProof/>
        </w:rPr>
        <w:instrText xml:space="preserve"> PAGEREF _Toc409007939 \h </w:instrText>
      </w:r>
      <w:r>
        <w:rPr>
          <w:noProof/>
        </w:rPr>
      </w:r>
      <w:r>
        <w:rPr>
          <w:noProof/>
        </w:rPr>
        <w:fldChar w:fldCharType="separate"/>
      </w:r>
      <w:r>
        <w:rPr>
          <w:noProof/>
        </w:rPr>
        <w:t>14</w:t>
      </w:r>
      <w:r>
        <w:rPr>
          <w:noProof/>
        </w:rPr>
        <w:fldChar w:fldCharType="end"/>
      </w:r>
    </w:p>
    <w:p w:rsidR="00226B46" w:rsidRDefault="00226B46">
      <w:pPr>
        <w:pStyle w:val="TM3"/>
        <w:tabs>
          <w:tab w:val="left" w:pos="1200"/>
          <w:tab w:val="right" w:leader="dot" w:pos="9628"/>
        </w:tabs>
        <w:rPr>
          <w:rFonts w:eastAsiaTheme="minorEastAsia" w:cstheme="minorBidi"/>
          <w:i w:val="0"/>
          <w:iCs w:val="0"/>
          <w:noProof/>
          <w:sz w:val="22"/>
          <w:szCs w:val="22"/>
          <w:lang w:eastAsia="fr-FR"/>
        </w:rPr>
      </w:pPr>
      <w:r>
        <w:rPr>
          <w:noProof/>
        </w:rPr>
        <w:t>11)</w:t>
      </w:r>
      <w:r>
        <w:rPr>
          <w:rFonts w:eastAsiaTheme="minorEastAsia" w:cstheme="minorBidi"/>
          <w:i w:val="0"/>
          <w:iCs w:val="0"/>
          <w:noProof/>
          <w:sz w:val="22"/>
          <w:szCs w:val="22"/>
          <w:lang w:eastAsia="fr-FR"/>
        </w:rPr>
        <w:tab/>
      </w:r>
      <w:r>
        <w:rPr>
          <w:noProof/>
        </w:rPr>
        <w:t>Organiser son activité en développement informatique</w:t>
      </w:r>
      <w:r>
        <w:rPr>
          <w:noProof/>
        </w:rPr>
        <w:tab/>
      </w:r>
      <w:r>
        <w:rPr>
          <w:noProof/>
        </w:rPr>
        <w:fldChar w:fldCharType="begin"/>
      </w:r>
      <w:r>
        <w:rPr>
          <w:noProof/>
        </w:rPr>
        <w:instrText xml:space="preserve"> PAGEREF _Toc409007940 \h </w:instrText>
      </w:r>
      <w:r>
        <w:rPr>
          <w:noProof/>
        </w:rPr>
      </w:r>
      <w:r>
        <w:rPr>
          <w:noProof/>
        </w:rPr>
        <w:fldChar w:fldCharType="separate"/>
      </w:r>
      <w:r>
        <w:rPr>
          <w:noProof/>
        </w:rPr>
        <w:t>15</w:t>
      </w:r>
      <w:r>
        <w:rPr>
          <w:noProof/>
        </w:rPr>
        <w:fldChar w:fldCharType="end"/>
      </w:r>
    </w:p>
    <w:p w:rsidR="00226B46" w:rsidRDefault="00226B46">
      <w:pPr>
        <w:pStyle w:val="TM1"/>
        <w:tabs>
          <w:tab w:val="right" w:leader="dot" w:pos="9628"/>
        </w:tabs>
        <w:rPr>
          <w:rFonts w:eastAsiaTheme="minorEastAsia" w:cstheme="minorBidi"/>
          <w:b w:val="0"/>
          <w:bCs w:val="0"/>
          <w:caps w:val="0"/>
          <w:noProof/>
          <w:sz w:val="22"/>
          <w:szCs w:val="22"/>
          <w:lang w:eastAsia="fr-FR"/>
        </w:rPr>
      </w:pPr>
      <w:r>
        <w:rPr>
          <w:noProof/>
        </w:rPr>
        <w:t>Annexes</w:t>
      </w:r>
      <w:r>
        <w:rPr>
          <w:noProof/>
        </w:rPr>
        <w:tab/>
      </w:r>
      <w:r>
        <w:rPr>
          <w:noProof/>
        </w:rPr>
        <w:fldChar w:fldCharType="begin"/>
      </w:r>
      <w:r>
        <w:rPr>
          <w:noProof/>
        </w:rPr>
        <w:instrText xml:space="preserve"> PAGEREF _Toc409007941 \h </w:instrText>
      </w:r>
      <w:r>
        <w:rPr>
          <w:noProof/>
        </w:rPr>
      </w:r>
      <w:r>
        <w:rPr>
          <w:noProof/>
        </w:rPr>
        <w:fldChar w:fldCharType="separate"/>
      </w:r>
      <w:r>
        <w:rPr>
          <w:noProof/>
        </w:rPr>
        <w:t>16</w:t>
      </w:r>
      <w:r>
        <w:rPr>
          <w:noProof/>
        </w:rPr>
        <w:fldChar w:fldCharType="end"/>
      </w:r>
    </w:p>
    <w:p w:rsidR="00FA1C93" w:rsidRDefault="0000242A">
      <w:r>
        <w:rPr>
          <w:rFonts w:asciiTheme="minorHAnsi" w:hAnsiTheme="minorHAnsi"/>
          <w:b/>
          <w:bCs/>
          <w:caps/>
          <w:sz w:val="20"/>
          <w:szCs w:val="20"/>
        </w:rPr>
        <w:fldChar w:fldCharType="end"/>
      </w:r>
    </w:p>
    <w:p w:rsidR="00EA48C3" w:rsidRDefault="00EA48C3" w:rsidP="00F672C9"/>
    <w:p w:rsidR="00EA48C3" w:rsidRDefault="00EA48C3" w:rsidP="00E931F0">
      <w:pPr>
        <w:pStyle w:val="Gege1"/>
      </w:pPr>
      <w:r>
        <w:rPr>
          <w:sz w:val="22"/>
          <w:szCs w:val="22"/>
        </w:rPr>
        <w:br w:type="page"/>
      </w:r>
      <w:bookmarkStart w:id="0" w:name="_Toc409007923"/>
      <w:r>
        <w:lastRenderedPageBreak/>
        <w:t>Fiches du DSPP</w:t>
      </w:r>
      <w:bookmarkEnd w:id="0"/>
    </w:p>
    <w:p w:rsidR="00EA48C3" w:rsidRPr="00E931F0" w:rsidRDefault="00EA48C3" w:rsidP="00467C16">
      <w:pPr>
        <w:pStyle w:val="gege2"/>
      </w:pPr>
      <w:bookmarkStart w:id="1" w:name="_Toc409007924"/>
      <w:r w:rsidRPr="00E931F0">
        <w:t>Titre et voie d’accès</w:t>
      </w:r>
      <w:bookmarkEnd w:id="1"/>
    </w:p>
    <w:p w:rsidR="00396F4D" w:rsidRDefault="00D5688F" w:rsidP="00F672C9">
      <w:pPr>
        <w:rPr>
          <w:color w:val="000000"/>
          <w:sz w:val="22"/>
        </w:rPr>
      </w:pPr>
      <w:r>
        <w:rPr>
          <w:noProof/>
          <w:lang w:eastAsia="fr-FR"/>
        </w:rPr>
        <mc:AlternateContent>
          <mc:Choice Requires="wps">
            <w:drawing>
              <wp:anchor distT="0" distB="0" distL="89535" distR="89535" simplePos="0" relativeHeight="251647488" behindDoc="0" locked="0" layoutInCell="1" allowOverlap="1">
                <wp:simplePos x="0" y="0"/>
                <wp:positionH relativeFrom="page">
                  <wp:posOffset>3959860</wp:posOffset>
                </wp:positionH>
                <wp:positionV relativeFrom="paragraph">
                  <wp:posOffset>31750</wp:posOffset>
                </wp:positionV>
                <wp:extent cx="3160395" cy="1083945"/>
                <wp:effectExtent l="0" t="0" r="20955" b="20955"/>
                <wp:wrapSquare wrapText="largest"/>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0395" cy="1083945"/>
                        </a:xfrm>
                        <a:prstGeom prst="rect">
                          <a:avLst/>
                        </a:prstGeom>
                        <a:solidFill>
                          <a:srgbClr val="FFFFFF">
                            <a:alpha val="0"/>
                          </a:srgbClr>
                        </a:solidFill>
                        <a:ln w="0">
                          <a:solidFill>
                            <a:srgbClr val="000000"/>
                          </a:solidFill>
                          <a:miter lim="800000"/>
                          <a:headEnd/>
                          <a:tailEnd/>
                        </a:ln>
                      </wps:spPr>
                      <wps:txbx>
                        <w:txbxContent>
                          <w:p w:rsidR="00910966" w:rsidRPr="00EA48C3" w:rsidRDefault="00910966" w:rsidP="00F672C9">
                            <w:r>
                              <w:t xml:space="preserve">Nom Patronymique : </w:t>
                            </w:r>
                            <w:r w:rsidR="00281299">
                              <w:t>Martin</w:t>
                            </w:r>
                          </w:p>
                          <w:p w:rsidR="00910966" w:rsidRDefault="00910966" w:rsidP="00F672C9"/>
                          <w:p w:rsidR="00910966" w:rsidRDefault="00910966" w:rsidP="00F672C9">
                            <w:r>
                              <w:t xml:space="preserve">Prénom : </w:t>
                            </w:r>
                            <w:r w:rsidR="00281299">
                              <w:t>Clement</w:t>
                            </w:r>
                          </w:p>
                          <w:p w:rsidR="00910966" w:rsidRDefault="00910966" w:rsidP="00F672C9"/>
                          <w:p w:rsidR="00910966" w:rsidRDefault="00910966" w:rsidP="00725794">
                            <w:r w:rsidRPr="00112451">
                              <w:rPr>
                                <w:rFonts w:ascii="Arial" w:hAnsi="Arial" w:cs="Arial"/>
                                <w:color w:val="000000"/>
                                <w:sz w:val="22"/>
                              </w:rPr>
                              <w:t>Adresse :</w:t>
                            </w:r>
                            <w:r w:rsidR="00281299">
                              <w:rPr>
                                <w:rFonts w:ascii="Arial" w:hAnsi="Arial" w:cs="Arial"/>
                                <w:color w:val="000000"/>
                                <w:sz w:val="22"/>
                              </w:rPr>
                              <w:t xml:space="preserve"> 4 pl du 12 RI 65000 Tarbes</w:t>
                            </w:r>
                            <w:bookmarkStart w:id="2" w:name="_GoBack"/>
                            <w:bookmarkEnd w:id="2"/>
                            <w:r>
                              <w:rPr>
                                <w:rFonts w:ascii="Arial" w:hAnsi="Arial" w:cs="Arial"/>
                                <w:b/>
                                <w:color w:val="000000"/>
                                <w:sz w:val="22"/>
                              </w:rPr>
                              <w:t xml:space="preserve"> </w:t>
                            </w:r>
                          </w:p>
                        </w:txbxContent>
                      </wps:txbx>
                      <wps:bodyPr rot="0" vert="horz" wrap="square" lIns="22225" tIns="22225" rIns="22225" bIns="2222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311.8pt;margin-top:2.5pt;width:248.85pt;height:85.35pt;z-index:251647488;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" strokeweight="0">
                <v:fill opacity="0"/>
                <v:textbox inset="1.75pt,1.75pt,1.75pt,1.75pt">
                  <w:txbxContent>
                    <w:p w:rsidR="00910966" w:rsidRPr="00EA48C3" w:rsidRDefault="00910966" w:rsidP="00F672C9">
                      <w:r>
                        <w:t xml:space="preserve">Nom Patronymique : </w:t>
                      </w:r>
                      <w:r w:rsidR="00281299">
                        <w:t>Martin</w:t>
                      </w:r>
                    </w:p>
                    <w:p w:rsidR="00910966" w:rsidRDefault="00910966" w:rsidP="00F672C9"/>
                    <w:p w:rsidR="00910966" w:rsidRDefault="00910966" w:rsidP="00F672C9">
                      <w:r>
                        <w:t xml:space="preserve">Prénom : </w:t>
                      </w:r>
                      <w:r w:rsidR="00281299">
                        <w:t>Clement</w:t>
                      </w:r>
                    </w:p>
                    <w:p w:rsidR="00910966" w:rsidRDefault="00910966" w:rsidP="00F672C9"/>
                    <w:p w:rsidR="00910966" w:rsidRDefault="00910966" w:rsidP="00725794">
                      <w:r w:rsidRPr="00112451">
                        <w:rPr>
                          <w:rFonts w:ascii="Arial" w:hAnsi="Arial" w:cs="Arial"/>
                          <w:color w:val="000000"/>
                          <w:sz w:val="22"/>
                        </w:rPr>
                        <w:t>Adresse :</w:t>
                      </w:r>
                      <w:r w:rsidR="00281299">
                        <w:rPr>
                          <w:rFonts w:ascii="Arial" w:hAnsi="Arial" w:cs="Arial"/>
                          <w:color w:val="000000"/>
                          <w:sz w:val="22"/>
                        </w:rPr>
                        <w:t xml:space="preserve"> 4 pl du 12 RI 65000 Tarbes</w:t>
                      </w:r>
                      <w:bookmarkStart w:id="3" w:name="_GoBack"/>
                      <w:bookmarkEnd w:id="3"/>
                      <w:r>
                        <w:rPr>
                          <w:rFonts w:ascii="Arial" w:hAnsi="Arial" w:cs="Arial"/>
                          <w:b/>
                          <w:color w:val="000000"/>
                          <w:sz w:val="22"/>
                        </w:rPr>
                        <w:t xml:space="preserve"> </w:t>
                      </w:r>
                    </w:p>
                  </w:txbxContent>
                </v:textbox>
                <w10:wrap type="square" side="largest" anchorx="page"/>
              </v:shape>
            </w:pict>
          </mc:Fallback>
        </mc:AlternateContent>
      </w:r>
      <w:r w:rsidR="00937FE8">
        <w:rPr>
          <w:noProof/>
          <w:lang w:eastAsia="fr-FR"/>
        </w:rPr>
        <w:drawing>
          <wp:inline distT="0" distB="0" distL="0" distR="0">
            <wp:extent cx="1591310" cy="861060"/>
            <wp:effectExtent l="0" t="0" r="889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310" cy="861060"/>
                    </a:xfrm>
                    <a:prstGeom prst="rect">
                      <a:avLst/>
                    </a:prstGeom>
                    <a:solidFill>
                      <a:srgbClr val="FFFFFF"/>
                    </a:solidFill>
                    <a:ln>
                      <a:noFill/>
                    </a:ln>
                  </pic:spPr>
                </pic:pic>
              </a:graphicData>
            </a:graphic>
          </wp:inline>
        </w:drawing>
      </w:r>
    </w:p>
    <w:p w:rsidR="00396F4D" w:rsidRDefault="00396F4D" w:rsidP="00F672C9"/>
    <w:p w:rsidR="00396F4D" w:rsidRDefault="00396F4D" w:rsidP="00F672C9"/>
    <w:p w:rsidR="00396F4D" w:rsidRDefault="00396F4D" w:rsidP="00F672C9"/>
    <w:p w:rsidR="00396F4D" w:rsidRDefault="00396F4D" w:rsidP="00F672C9">
      <w:r>
        <w:t xml:space="preserve">DOSSIER DE SYNTHESE DE PRATIQUE PROFESSIONNELLE </w:t>
      </w:r>
      <w:r>
        <w:rPr>
          <w:sz w:val="32"/>
        </w:rPr>
        <w:t>(</w:t>
      </w:r>
      <w:r>
        <w:t>DSPP</w:t>
      </w:r>
      <w:r>
        <w:rPr>
          <w:sz w:val="32"/>
        </w:rPr>
        <w:t>)</w:t>
      </w:r>
    </w:p>
    <w:p w:rsidR="00396F4D" w:rsidRDefault="00396F4D" w:rsidP="00F672C9">
      <w:pPr>
        <w:pStyle w:val="Titre1"/>
      </w:pPr>
    </w:p>
    <w:p w:rsidR="00396F4D" w:rsidRDefault="00396F4D" w:rsidP="00F672C9">
      <w:pPr>
        <w:pStyle w:val="Titre1"/>
      </w:pPr>
      <w:r>
        <w:t>Titre professionnel visé</w:t>
      </w:r>
    </w:p>
    <w:p w:rsidR="00396F4D" w:rsidRPr="00112451" w:rsidRDefault="00396F4D" w:rsidP="00F672C9">
      <w:pPr>
        <w:rPr>
          <w:rFonts w:ascii="Arial" w:hAnsi="Arial" w:cs="Arial"/>
          <w:sz w:val="32"/>
          <w:szCs w:val="32"/>
        </w:rPr>
      </w:pPr>
      <w:r>
        <w:rPr>
          <w:rFonts w:ascii="Arial" w:hAnsi="Arial" w:cs="Arial"/>
          <w:i/>
          <w:color w:val="000000"/>
        </w:rPr>
        <w:t>Intitulé :</w:t>
      </w:r>
      <w:r>
        <w:rPr>
          <w:rFonts w:ascii="Arial" w:hAnsi="Arial" w:cs="Arial"/>
          <w:i/>
          <w:color w:val="000000"/>
          <w:sz w:val="32"/>
        </w:rPr>
        <w:t xml:space="preserve"> </w:t>
      </w:r>
      <w:r w:rsidR="0000242A" w:rsidRPr="00112451">
        <w:rPr>
          <w:sz w:val="32"/>
          <w:szCs w:val="32"/>
        </w:rPr>
        <w:fldChar w:fldCharType="begin">
          <w:ffData>
            <w:name w:val=""/>
            <w:enabled/>
            <w:calcOnExit w:val="0"/>
            <w:textInput>
              <w:default w:val="Développeur Logiciel"/>
            </w:textInput>
          </w:ffData>
        </w:fldChar>
      </w:r>
      <w:r w:rsidRPr="00112451">
        <w:rPr>
          <w:sz w:val="32"/>
          <w:szCs w:val="32"/>
        </w:rPr>
        <w:instrText xml:space="preserve"> FORMTEXT </w:instrText>
      </w:r>
      <w:r w:rsidR="0000242A" w:rsidRPr="00112451">
        <w:rPr>
          <w:sz w:val="32"/>
          <w:szCs w:val="32"/>
        </w:rPr>
      </w:r>
      <w:r w:rsidR="0000242A" w:rsidRPr="00112451">
        <w:rPr>
          <w:sz w:val="32"/>
          <w:szCs w:val="32"/>
        </w:rPr>
        <w:fldChar w:fldCharType="separate"/>
      </w:r>
      <w:r w:rsidRPr="00112451">
        <w:rPr>
          <w:noProof/>
          <w:sz w:val="32"/>
          <w:szCs w:val="32"/>
        </w:rPr>
        <w:t>Développeur Logiciel</w:t>
      </w:r>
      <w:r w:rsidR="0000242A" w:rsidRPr="00112451">
        <w:rPr>
          <w:sz w:val="32"/>
          <w:szCs w:val="32"/>
        </w:rPr>
        <w:fldChar w:fldCharType="end"/>
      </w:r>
    </w:p>
    <w:p w:rsidR="00396F4D" w:rsidRDefault="00396F4D" w:rsidP="00F672C9"/>
    <w:p w:rsidR="00396F4D" w:rsidRDefault="00396F4D" w:rsidP="00F672C9">
      <w:pPr>
        <w:pStyle w:val="Corpsdetexte"/>
      </w:pPr>
      <w:r>
        <w:t>Votre objectif est d’obtenir un titre professionnel délivré par le ministère chargé de l’emploi soit par la VAE (cocher la case), soit par la formation (cocher la case).</w:t>
      </w:r>
    </w:p>
    <w:bookmarkStart w:id="4" w:name="__Fieldmark__5_937783238"/>
    <w:p w:rsidR="00396F4D" w:rsidRDefault="0000242A" w:rsidP="00F672C9">
      <w:pPr>
        <w:rPr>
          <w:rFonts w:ascii="Arial (W1)" w:hAnsi="Arial (W1)" w:cs="Arial (W1)"/>
          <w:sz w:val="22"/>
          <w:szCs w:val="22"/>
        </w:rPr>
      </w:pPr>
      <w:r>
        <w:fldChar w:fldCharType="begin">
          <w:ffData>
            <w:name w:val=""/>
            <w:enabled/>
            <w:calcOnExit w:val="0"/>
            <w:checkBox>
              <w:sizeAuto/>
              <w:default w:val="0"/>
              <w:checked w:val="0"/>
            </w:checkBox>
          </w:ffData>
        </w:fldChar>
      </w:r>
      <w:r w:rsidR="00396F4D">
        <w:instrText xml:space="preserve"> FORMCHECKBOX </w:instrText>
      </w:r>
      <w:r w:rsidR="00910966">
        <w:fldChar w:fldCharType="separate"/>
      </w:r>
      <w:r>
        <w:fldChar w:fldCharType="end"/>
      </w:r>
      <w:bookmarkEnd w:id="4"/>
      <w:r w:rsidR="00396F4D">
        <w:rPr>
          <w:sz w:val="36"/>
          <w:szCs w:val="28"/>
        </w:rPr>
        <w:tab/>
        <w:t>V</w:t>
      </w:r>
      <w:r w:rsidR="00396F4D">
        <w:t xml:space="preserve">alidation des </w:t>
      </w:r>
      <w:r w:rsidR="00396F4D">
        <w:rPr>
          <w:b/>
        </w:rPr>
        <w:t>A</w:t>
      </w:r>
      <w:r w:rsidR="00396F4D">
        <w:t>cquis de l’</w:t>
      </w:r>
      <w:r w:rsidR="00396F4D">
        <w:rPr>
          <w:b/>
        </w:rPr>
        <w:t>E</w:t>
      </w:r>
      <w:r w:rsidR="00396F4D">
        <w:t>xpérience</w:t>
      </w:r>
      <w:r w:rsidR="00396F4D">
        <w:rPr>
          <w:sz w:val="36"/>
          <w:szCs w:val="28"/>
        </w:rPr>
        <w:t xml:space="preserve"> </w:t>
      </w:r>
      <w:r w:rsidR="00396F4D">
        <w:t>(VAE)</w:t>
      </w:r>
    </w:p>
    <w:p w:rsidR="00396F4D" w:rsidRDefault="00396F4D" w:rsidP="00F672C9">
      <w:r>
        <w:t>Vous avez reçu la décision de recevabilité de l’Unité Territoriale de la DIRECCTE. Vous devez maintenant préparer votre parcours de validation. Pour cela, vous devez compléter ce dossier qui sera soumis au jury. Vous y décrirez votre pratique professionnelle et, à partir des informations fournies, le jury évaluera vos acquis par rapport aux compétences requises du titre que vous souhaitez obtenir. Votre intérêt est donc de remplir ce dossier avec le plus grand soin afin de mettre en valeur votre expérience.</w:t>
      </w:r>
    </w:p>
    <w:p w:rsidR="00396F4D" w:rsidRDefault="00396F4D" w:rsidP="00F672C9">
      <w:pPr>
        <w:pStyle w:val="Notedebasdepage"/>
        <w:rPr>
          <w:b/>
          <w:bCs/>
        </w:rPr>
      </w:pPr>
      <w:r>
        <w:t>Pour compléter ce document, vous devez vous reporter au mode d’emploi ci-joint. Vous y décrirez de manière détaillée vos activités professionnelles à partir d’exemples concrets mettant en valeur votre pratique professionnelle.</w:t>
      </w:r>
    </w:p>
    <w:p w:rsidR="00396F4D" w:rsidRDefault="00396F4D" w:rsidP="00F672C9">
      <w:r>
        <w:t>Vous pouvez bénéficier d’un accompagnement pour vous aider à constituer ce dossier. La demande d’accompagnement est à adresser au centre qui organisera votre session de validation.</w:t>
      </w:r>
    </w:p>
    <w:p w:rsidR="00396F4D" w:rsidRDefault="00396F4D" w:rsidP="00F672C9">
      <w:pPr>
        <w:rPr>
          <w:rFonts w:ascii="Arial" w:hAnsi="Arial" w:cs="Arial"/>
          <w:i/>
        </w:rPr>
      </w:pPr>
      <w:r>
        <w:t>Vous avez aussi la possibilité de fournir à l’accompagnateur et au jury des preuves concrètes de votre activité professionnelle qui illustreront les informations portées dans le dossier. Ces preuves  pourront se présenter sur tout support (pièce, dossier, photos…).</w:t>
      </w:r>
    </w:p>
    <w:p w:rsidR="00396F4D" w:rsidRDefault="00396F4D" w:rsidP="00F672C9">
      <w:r>
        <w:tab/>
      </w:r>
      <w:r>
        <w:tab/>
      </w:r>
      <w:r>
        <w:tab/>
      </w:r>
      <w:r>
        <w:tab/>
      </w:r>
      <w:r>
        <w:tab/>
        <w:t xml:space="preserve"> </w:t>
      </w:r>
    </w:p>
    <w:bookmarkStart w:id="5" w:name="__Fieldmark__6_937783238"/>
    <w:p w:rsidR="00396F4D" w:rsidRDefault="0000242A" w:rsidP="00F672C9">
      <w:pPr>
        <w:rPr>
          <w:sz w:val="22"/>
          <w:szCs w:val="22"/>
        </w:rPr>
      </w:pPr>
      <w:r>
        <w:fldChar w:fldCharType="begin">
          <w:ffData>
            <w:name w:val=""/>
            <w:enabled/>
            <w:calcOnExit w:val="0"/>
            <w:checkBox>
              <w:sizeAuto/>
              <w:default w:val="0"/>
              <w:checked/>
            </w:checkBox>
          </w:ffData>
        </w:fldChar>
      </w:r>
      <w:r w:rsidR="00396F4D">
        <w:instrText xml:space="preserve"> FORMCHECKBOX </w:instrText>
      </w:r>
      <w:r w:rsidR="00910966">
        <w:fldChar w:fldCharType="separate"/>
      </w:r>
      <w:r>
        <w:fldChar w:fldCharType="end"/>
      </w:r>
      <w:bookmarkEnd w:id="5"/>
      <w:r w:rsidR="00396F4D">
        <w:tab/>
        <w:t>Parcours de formation</w:t>
      </w:r>
    </w:p>
    <w:p w:rsidR="00396F4D" w:rsidRDefault="00396F4D" w:rsidP="00F672C9">
      <w:r>
        <w:t>Vous avez effectué des activités professionnelles soit avant d’entrer en formation, soit au cours de votre formation elle-même, lors d’une période d’application en entreprise ou dans votre organisme de formation. Vous devez compléter ce dossier afin de présenter et de valoriser ce que vous avez mis en pratique durant ces expériences.</w:t>
      </w:r>
    </w:p>
    <w:p w:rsidR="00EA48C3" w:rsidRDefault="00396F4D" w:rsidP="00F672C9">
      <w:r>
        <w:t>Ce document  est complété avec l’aide du formateur, tout au long du parcours de formation. Le dossier est renseigné sous la responsabilité de l’organisme avec lequel a été signé le contrat de stage. Au cas où le parcours est réalisé dans différents organismes de formation, chacun de ces organismes doit s’assurer que le dossier décrit bien la pratique professionnelle du candidat pour la partie du parcours effectué sous sa responsabilité.</w:t>
      </w:r>
    </w:p>
    <w:p w:rsidR="00DC1608" w:rsidRPr="00396F4D" w:rsidRDefault="00EA48C3" w:rsidP="00862494">
      <w:pPr>
        <w:pStyle w:val="gege2"/>
      </w:pPr>
      <w:r>
        <w:rPr>
          <w:sz w:val="22"/>
          <w:szCs w:val="22"/>
        </w:rPr>
        <w:br w:type="page"/>
      </w:r>
      <w:bookmarkStart w:id="6" w:name="_Toc409007925"/>
      <w:r w:rsidR="00396F4D" w:rsidRPr="00EA48C3">
        <w:lastRenderedPageBreak/>
        <w:t>Diplômes</w:t>
      </w:r>
      <w:r w:rsidR="00396F4D" w:rsidRPr="00396F4D">
        <w:t xml:space="preserve"> précédemment obtenus</w:t>
      </w:r>
      <w:bookmarkEnd w:id="6"/>
      <w:r w:rsidR="00396F4D" w:rsidRPr="00396F4D">
        <w:t xml:space="preserve"> </w:t>
      </w:r>
    </w:p>
    <w:p w:rsidR="00DC1608" w:rsidRDefault="00DC1608" w:rsidP="00F672C9">
      <w:pPr>
        <w:pStyle w:val="Corpsdetexte"/>
      </w:pPr>
    </w:p>
    <w:p w:rsidR="00DC1608" w:rsidRDefault="00DC1608" w:rsidP="00F672C9">
      <w:pPr>
        <w:pStyle w:val="Corpsdetexte"/>
      </w:pPr>
      <w:r>
        <w:t>- DIPLOMES, TITRES Ou CERTIFICATS PRECEDEMMENT OBTENUS</w:t>
      </w:r>
    </w:p>
    <w:p w:rsidR="00DC1608" w:rsidRDefault="00DC1608" w:rsidP="00F672C9">
      <w:pPr>
        <w:pStyle w:val="Corpsdetexte"/>
      </w:pPr>
      <w:r>
        <w:t xml:space="preserve">et PROCHES DU TITRE PROFESSIONNEL VISE -  </w:t>
      </w:r>
    </w:p>
    <w:p w:rsidR="00DC1608" w:rsidRDefault="00DC1608" w:rsidP="00F672C9">
      <w:pPr>
        <w:pStyle w:val="Corpsdetexte"/>
      </w:pPr>
    </w:p>
    <w:p w:rsidR="00DC1608" w:rsidRDefault="00DC1608" w:rsidP="00F672C9">
      <w:pPr>
        <w:pStyle w:val="Corpsdetexte"/>
      </w:pPr>
      <w:r>
        <w:rPr>
          <w:caps/>
        </w:rPr>
        <w:t>(</w:t>
      </w:r>
      <w:r>
        <w:t>à remplir le cas échéant</w:t>
      </w:r>
      <w:r>
        <w:rPr>
          <w:caps/>
        </w:rPr>
        <w:t>)</w:t>
      </w:r>
    </w:p>
    <w:p w:rsidR="00DC1608" w:rsidRDefault="00DC1608" w:rsidP="00F672C9">
      <w:pPr>
        <w:pStyle w:val="Corpsdetexte"/>
      </w:pPr>
    </w:p>
    <w:p w:rsidR="00DC1608" w:rsidRDefault="00DC1608" w:rsidP="00F672C9">
      <w:pPr>
        <w:pStyle w:val="Corpsdetexte"/>
      </w:pPr>
      <w:r>
        <w:t xml:space="preserve">Indiquez dans le tableau ci-dessous le </w:t>
      </w:r>
      <w:r>
        <w:rPr>
          <w:bCs/>
        </w:rPr>
        <w:t xml:space="preserve">ou les certificats et/ou diplômes que vous avez déjà obtenus et qui sont </w:t>
      </w:r>
      <w:r>
        <w:rPr>
          <w:b/>
        </w:rPr>
        <w:t>proches du domaine professionnel du titre que vous souhaitez obtenir.</w:t>
      </w:r>
      <w:r>
        <w:t xml:space="preserve"> </w:t>
      </w:r>
    </w:p>
    <w:p w:rsidR="00DC1608" w:rsidRDefault="00DC1608" w:rsidP="00F672C9">
      <w:pPr>
        <w:pStyle w:val="Corpsdetexte"/>
      </w:pPr>
      <w:r>
        <w:t>Ils pourront, si l’arrêté de spécialité créant le titre professionnel que vous visez prévoit une équivalence, vous permettre d’alléger vos modalités d’évaluation et augmenter vos chances de réussite.</w:t>
      </w:r>
    </w:p>
    <w:p w:rsidR="00DC1608" w:rsidRDefault="00DC1608" w:rsidP="00F672C9">
      <w:pPr>
        <w:pStyle w:val="Corpsdetexte"/>
      </w:pPr>
      <w:r>
        <w:t>Cette information communiquée au jury est donc importante.</w:t>
      </w:r>
    </w:p>
    <w:p w:rsidR="00DC1608" w:rsidRDefault="00DC1608" w:rsidP="00F672C9">
      <w:pPr>
        <w:pStyle w:val="Corpsdetexte"/>
      </w:pPr>
    </w:p>
    <w:tbl>
      <w:tblPr>
        <w:tblW w:w="9799" w:type="dxa"/>
        <w:tblInd w:w="-10" w:type="dxa"/>
        <w:tblLayout w:type="fixed"/>
        <w:tblCellMar>
          <w:left w:w="70" w:type="dxa"/>
          <w:right w:w="70" w:type="dxa"/>
        </w:tblCellMar>
        <w:tblLook w:val="0000" w:firstRow="0" w:lastRow="0" w:firstColumn="0" w:lastColumn="0" w:noHBand="0" w:noVBand="0"/>
      </w:tblPr>
      <w:tblGrid>
        <w:gridCol w:w="4748"/>
        <w:gridCol w:w="3402"/>
        <w:gridCol w:w="1649"/>
      </w:tblGrid>
      <w:tr w:rsidR="00DC1608" w:rsidTr="00BB6EF3">
        <w:tc>
          <w:tcPr>
            <w:tcW w:w="4748" w:type="dxa"/>
            <w:tcBorders>
              <w:top w:val="single" w:sz="4" w:space="0" w:color="000000"/>
              <w:left w:val="single" w:sz="4" w:space="0" w:color="000000"/>
              <w:bottom w:val="single" w:sz="4" w:space="0" w:color="000000"/>
            </w:tcBorders>
            <w:shd w:val="clear" w:color="auto" w:fill="auto"/>
          </w:tcPr>
          <w:p w:rsidR="00DC1608" w:rsidRDefault="00DC1608" w:rsidP="00F672C9">
            <w:pPr>
              <w:pStyle w:val="Titre2"/>
              <w:rPr>
                <w:i/>
                <w:sz w:val="18"/>
                <w:szCs w:val="18"/>
              </w:rPr>
            </w:pPr>
            <w:r>
              <w:t>Intitulé de la certification obtenue</w:t>
            </w:r>
          </w:p>
          <w:p w:rsidR="00DC1608" w:rsidRDefault="00DC1608" w:rsidP="00F672C9">
            <w:pPr>
              <w:pStyle w:val="Titre2"/>
            </w:pPr>
            <w:r>
              <w:t>(Titre, diplôme, CQP…)</w:t>
            </w:r>
          </w:p>
        </w:tc>
        <w:tc>
          <w:tcPr>
            <w:tcW w:w="3402" w:type="dxa"/>
            <w:tcBorders>
              <w:top w:val="single" w:sz="4" w:space="0" w:color="000000"/>
              <w:left w:val="single" w:sz="4" w:space="0" w:color="000000"/>
              <w:bottom w:val="single" w:sz="4" w:space="0" w:color="000000"/>
            </w:tcBorders>
            <w:shd w:val="clear" w:color="auto" w:fill="auto"/>
          </w:tcPr>
          <w:p w:rsidR="00DC1608" w:rsidRDefault="00DC1608" w:rsidP="00F672C9">
            <w:r>
              <w:t xml:space="preserve">Autorité ayant délivré la </w:t>
            </w:r>
            <w:r w:rsidR="0012696F">
              <w:t xml:space="preserve">certification </w:t>
            </w:r>
            <w:r>
              <w:rPr>
                <w:color w:val="008000"/>
              </w:rPr>
              <w:br/>
            </w:r>
            <w:r>
              <w:t>(</w:t>
            </w:r>
            <w:r>
              <w:rPr>
                <w:i/>
                <w:sz w:val="18"/>
                <w:szCs w:val="18"/>
              </w:rPr>
              <w:t>Ministère, branche</w:t>
            </w:r>
            <w:r w:rsidR="00BB6EF3">
              <w:rPr>
                <w:i/>
                <w:sz w:val="18"/>
                <w:szCs w:val="18"/>
              </w:rPr>
              <w:t xml:space="preserve"> professionnelle…</w:t>
            </w:r>
            <w:r>
              <w:rPr>
                <w:i/>
                <w:sz w:val="18"/>
                <w:szCs w:val="18"/>
              </w:rPr>
              <w:t>)</w:t>
            </w: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pPr>
              <w:pStyle w:val="Titre6"/>
              <w:tabs>
                <w:tab w:val="clear" w:pos="0"/>
                <w:tab w:val="num" w:pos="82"/>
              </w:tabs>
              <w:ind w:left="82" w:firstLine="0"/>
            </w:pPr>
            <w:r>
              <w:t>Date d’obtention</w:t>
            </w:r>
          </w:p>
        </w:tc>
      </w:tr>
      <w:tr w:rsidR="00DC1608" w:rsidTr="00BB6EF3">
        <w:tc>
          <w:tcPr>
            <w:tcW w:w="4748" w:type="dxa"/>
            <w:tcBorders>
              <w:top w:val="single" w:sz="4" w:space="0" w:color="000000"/>
              <w:left w:val="single" w:sz="4" w:space="0" w:color="000000"/>
              <w:bottom w:val="single" w:sz="4" w:space="0" w:color="000000"/>
            </w:tcBorders>
            <w:shd w:val="clear" w:color="auto" w:fill="auto"/>
          </w:tcPr>
          <w:p w:rsidR="00DC1608" w:rsidRDefault="00DC1608" w:rsidP="00F672C9">
            <w:pPr>
              <w:spacing w:after="240"/>
            </w:pPr>
          </w:p>
        </w:tc>
        <w:tc>
          <w:tcPr>
            <w:tcW w:w="3402" w:type="dxa"/>
            <w:tcBorders>
              <w:top w:val="single" w:sz="4" w:space="0" w:color="000000"/>
              <w:left w:val="single" w:sz="4" w:space="0" w:color="000000"/>
              <w:bottom w:val="single" w:sz="4" w:space="0" w:color="000000"/>
            </w:tcBorders>
            <w:shd w:val="clear" w:color="auto" w:fill="auto"/>
          </w:tcPr>
          <w:p w:rsidR="006A1615" w:rsidRPr="00F672C9" w:rsidRDefault="006A1615" w:rsidP="00F672C9">
            <w:pPr>
              <w:rPr>
                <w:sz w:val="20"/>
                <w:szCs w:val="20"/>
              </w:rPr>
            </w:pP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BB6EF3" w:rsidRPr="00BB6EF3" w:rsidRDefault="00BB6EF3" w:rsidP="00A44E18">
            <w:pPr>
              <w:spacing w:line="276" w:lineRule="auto"/>
            </w:pPr>
          </w:p>
        </w:tc>
      </w:tr>
      <w:tr w:rsidR="00BB6EF3" w:rsidTr="00BB6EF3">
        <w:tc>
          <w:tcPr>
            <w:tcW w:w="4748" w:type="dxa"/>
            <w:tcBorders>
              <w:top w:val="single" w:sz="4" w:space="0" w:color="000000"/>
              <w:left w:val="single" w:sz="4" w:space="0" w:color="000000"/>
              <w:bottom w:val="single" w:sz="4" w:space="0" w:color="000000"/>
            </w:tcBorders>
            <w:shd w:val="clear" w:color="auto" w:fill="auto"/>
          </w:tcPr>
          <w:p w:rsidR="00BB6EF3" w:rsidRDefault="00BB6EF3" w:rsidP="00F672C9">
            <w:pPr>
              <w:spacing w:before="240"/>
            </w:pPr>
          </w:p>
        </w:tc>
        <w:tc>
          <w:tcPr>
            <w:tcW w:w="3402" w:type="dxa"/>
            <w:tcBorders>
              <w:top w:val="single" w:sz="4" w:space="0" w:color="000000"/>
              <w:left w:val="single" w:sz="4" w:space="0" w:color="000000"/>
              <w:bottom w:val="single" w:sz="4" w:space="0" w:color="000000"/>
            </w:tcBorders>
            <w:shd w:val="clear" w:color="auto" w:fill="auto"/>
          </w:tcPr>
          <w:p w:rsidR="00BB6EF3" w:rsidRPr="00F672C9" w:rsidRDefault="00BB6EF3" w:rsidP="00F672C9">
            <w:pPr>
              <w:rPr>
                <w:sz w:val="20"/>
                <w:szCs w:val="20"/>
              </w:rPr>
            </w:pP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BB6EF3" w:rsidRDefault="00BB6EF3" w:rsidP="00A44E18"/>
        </w:tc>
      </w:tr>
      <w:tr w:rsidR="00BB6EF3" w:rsidTr="00BB6EF3">
        <w:tc>
          <w:tcPr>
            <w:tcW w:w="4748" w:type="dxa"/>
            <w:tcBorders>
              <w:top w:val="single" w:sz="4" w:space="0" w:color="000000"/>
              <w:left w:val="single" w:sz="4" w:space="0" w:color="000000"/>
              <w:bottom w:val="single" w:sz="4" w:space="0" w:color="000000"/>
            </w:tcBorders>
            <w:shd w:val="clear" w:color="auto" w:fill="auto"/>
          </w:tcPr>
          <w:p w:rsidR="00BB6EF3" w:rsidRDefault="00BB6EF3" w:rsidP="00F672C9">
            <w:pPr>
              <w:spacing w:before="240"/>
            </w:pPr>
          </w:p>
        </w:tc>
        <w:tc>
          <w:tcPr>
            <w:tcW w:w="3402" w:type="dxa"/>
            <w:tcBorders>
              <w:top w:val="single" w:sz="4" w:space="0" w:color="000000"/>
              <w:left w:val="single" w:sz="4" w:space="0" w:color="000000"/>
              <w:bottom w:val="single" w:sz="4" w:space="0" w:color="000000"/>
            </w:tcBorders>
            <w:shd w:val="clear" w:color="auto" w:fill="auto"/>
          </w:tcPr>
          <w:p w:rsidR="00BB6EF3" w:rsidRPr="00F672C9" w:rsidRDefault="00BB6EF3" w:rsidP="00F672C9">
            <w:pPr>
              <w:rPr>
                <w:sz w:val="20"/>
                <w:szCs w:val="20"/>
              </w:rPr>
            </w:pP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BB6EF3" w:rsidRDefault="00BB6EF3" w:rsidP="00F672C9"/>
        </w:tc>
      </w:tr>
      <w:tr w:rsidR="00BB6EF3" w:rsidTr="00BB6EF3">
        <w:tc>
          <w:tcPr>
            <w:tcW w:w="4748" w:type="dxa"/>
            <w:tcBorders>
              <w:top w:val="single" w:sz="4" w:space="0" w:color="000000"/>
              <w:left w:val="single" w:sz="4" w:space="0" w:color="000000"/>
              <w:bottom w:val="single" w:sz="4" w:space="0" w:color="000000"/>
            </w:tcBorders>
            <w:shd w:val="clear" w:color="auto" w:fill="auto"/>
          </w:tcPr>
          <w:p w:rsidR="00997900" w:rsidRDefault="00997900" w:rsidP="00F672C9">
            <w:pPr>
              <w:spacing w:after="240"/>
            </w:pPr>
          </w:p>
        </w:tc>
        <w:tc>
          <w:tcPr>
            <w:tcW w:w="3402" w:type="dxa"/>
            <w:tcBorders>
              <w:top w:val="single" w:sz="4" w:space="0" w:color="000000"/>
              <w:left w:val="single" w:sz="4" w:space="0" w:color="000000"/>
              <w:bottom w:val="single" w:sz="4" w:space="0" w:color="000000"/>
            </w:tcBorders>
            <w:shd w:val="clear" w:color="auto" w:fill="auto"/>
          </w:tcPr>
          <w:p w:rsidR="00A460AA" w:rsidRPr="00F672C9" w:rsidRDefault="00A460AA" w:rsidP="00A44E18">
            <w:pPr>
              <w:rPr>
                <w:sz w:val="20"/>
                <w:szCs w:val="20"/>
              </w:rPr>
            </w:pPr>
          </w:p>
        </w:tc>
        <w:tc>
          <w:tcPr>
            <w:tcW w:w="1649" w:type="dxa"/>
            <w:tcBorders>
              <w:top w:val="single" w:sz="4" w:space="0" w:color="000000"/>
              <w:left w:val="single" w:sz="4" w:space="0" w:color="000000"/>
              <w:bottom w:val="single" w:sz="4" w:space="0" w:color="000000"/>
              <w:right w:val="single" w:sz="4" w:space="0" w:color="000000"/>
            </w:tcBorders>
            <w:shd w:val="clear" w:color="auto" w:fill="auto"/>
          </w:tcPr>
          <w:p w:rsidR="00BB6EF3" w:rsidRDefault="00BB6EF3" w:rsidP="00F672C9"/>
        </w:tc>
      </w:tr>
    </w:tbl>
    <w:p w:rsidR="00DC1608" w:rsidRDefault="00DC1608" w:rsidP="00F672C9"/>
    <w:p w:rsidR="00DC1608" w:rsidRDefault="00F672C9" w:rsidP="00F672C9">
      <w:r>
        <w:br w:type="page"/>
      </w:r>
    </w:p>
    <w:p w:rsidR="00DC1608" w:rsidRDefault="00BA3F3A" w:rsidP="00862494">
      <w:pPr>
        <w:pStyle w:val="gege2"/>
      </w:pPr>
      <w:bookmarkStart w:id="7" w:name="_Toc409007926"/>
      <w:r>
        <w:lastRenderedPageBreak/>
        <w:t>Déclaration</w:t>
      </w:r>
      <w:r w:rsidR="00DC1608">
        <w:t xml:space="preserve"> sur l’honneur</w:t>
      </w:r>
      <w:bookmarkEnd w:id="7"/>
    </w:p>
    <w:p w:rsidR="00FA1C93" w:rsidRDefault="00FA1C93" w:rsidP="00FA1C93"/>
    <w:p w:rsidR="00DC1608" w:rsidRDefault="00DC1608" w:rsidP="00F672C9">
      <w:pPr>
        <w:numPr>
          <w:ilvl w:val="0"/>
          <w:numId w:val="5"/>
        </w:numPr>
      </w:pPr>
      <w:r>
        <w:t>Elle garantit l’authenticité des informations et documents du dossier.</w:t>
      </w:r>
    </w:p>
    <w:p w:rsidR="00DC1608" w:rsidRDefault="00DC1608" w:rsidP="00F672C9">
      <w:pPr>
        <w:numPr>
          <w:ilvl w:val="0"/>
          <w:numId w:val="5"/>
        </w:numPr>
        <w:rPr>
          <w:b/>
        </w:rPr>
      </w:pPr>
      <w:r>
        <w:t>Elle doit être nominative, datée et signée.</w:t>
      </w:r>
    </w:p>
    <w:p w:rsidR="00DC1608" w:rsidRDefault="00DC1608" w:rsidP="00F672C9">
      <w:r>
        <w:t>Déclaration sur l’honneur du (de la) candidat(e)</w:t>
      </w:r>
    </w:p>
    <w:p w:rsidR="00FA1C93" w:rsidRDefault="00FA1C93" w:rsidP="00F672C9"/>
    <w:p w:rsidR="00DC1608" w:rsidRDefault="00A73106" w:rsidP="00F672C9">
      <w:pPr>
        <w:pStyle w:val="Corpsdetexte21"/>
      </w:pPr>
      <w:r>
        <w:t xml:space="preserve">Je soussigné </w:t>
      </w:r>
      <w:r w:rsidR="00910966">
        <w:t xml:space="preserve">Martin Clément </w:t>
      </w:r>
      <w:r w:rsidR="00DC1608">
        <w:t>déclare sur l’honneur de l’exactitude des renseignements fournis dans ce dossier et être l’auteur des réalisations jointes en annexe.</w:t>
      </w:r>
    </w:p>
    <w:p w:rsidR="00DC1608" w:rsidRDefault="00DC1608" w:rsidP="00F672C9">
      <w:pPr>
        <w:pStyle w:val="Corpsdetexte21"/>
        <w:rPr>
          <w:b/>
          <w:bCs/>
        </w:rPr>
      </w:pPr>
      <w:r>
        <w:t xml:space="preserve">Fait à </w:t>
      </w:r>
      <w:r w:rsidR="00910966">
        <w:t>Tarbes</w:t>
      </w:r>
      <w:r>
        <w:t xml:space="preserve"> le </w:t>
      </w:r>
      <w:r w:rsidR="00910966">
        <w:t>05/06/2016</w:t>
      </w:r>
      <w:r>
        <w:t xml:space="preserve"> pour faire valoir ce que de droit.</w:t>
      </w:r>
    </w:p>
    <w:p w:rsidR="00DC1608" w:rsidRDefault="00DC1608" w:rsidP="00F672C9">
      <w:r>
        <w:t>Signature :</w:t>
      </w:r>
    </w:p>
    <w:p w:rsidR="00DC1608" w:rsidRDefault="00DC1608" w:rsidP="00F672C9"/>
    <w:p w:rsidR="00DC1608" w:rsidRDefault="00DC1608" w:rsidP="00F672C9"/>
    <w:p w:rsidR="00DC1608" w:rsidRDefault="00DC1608" w:rsidP="00F672C9"/>
    <w:p w:rsidR="00DC1608" w:rsidRDefault="00DC1608" w:rsidP="00F672C9">
      <w:pPr>
        <w:numPr>
          <w:ilvl w:val="0"/>
          <w:numId w:val="5"/>
        </w:numPr>
      </w:pPr>
      <w:r>
        <w:t>En cas de réussite partielle au titre (obtention de CCP), votre parcours de certification s’effectuera en plusieurs étapes sur une durée maximale de 5 ans.</w:t>
      </w:r>
    </w:p>
    <w:p w:rsidR="00DC1608" w:rsidRDefault="00DC1608" w:rsidP="00F672C9">
      <w:pPr>
        <w:numPr>
          <w:ilvl w:val="0"/>
          <w:numId w:val="5"/>
        </w:numPr>
      </w:pPr>
      <w:r>
        <w:t>Dans ce cas, vous pouvez ajouter à ce dossier initial des compléments et/ou modifications acquis ultérieurement. Il convient donc de les lister dans le tableau ci-dessous.</w:t>
      </w:r>
    </w:p>
    <w:p w:rsidR="00DC1608" w:rsidRDefault="00DC1608" w:rsidP="00F672C9"/>
    <w:p w:rsidR="00DC1608" w:rsidRDefault="00DC1608" w:rsidP="00F672C9">
      <w:r>
        <w:t>Liste des éléments ajoutés au dossier initial en cas de poursuite de votre parcours</w:t>
      </w:r>
    </w:p>
    <w:p w:rsidR="00DC1608" w:rsidRDefault="00DC1608" w:rsidP="00F672C9">
      <w:r>
        <w:t>après une réussite partielle au titre (obtention de CCP)</w:t>
      </w:r>
    </w:p>
    <w:p w:rsidR="00DC1608" w:rsidRDefault="00DC1608" w:rsidP="00F672C9">
      <w:r>
        <w:t>- Candidats par VAE et par formation -</w:t>
      </w:r>
    </w:p>
    <w:p w:rsidR="00DC1608" w:rsidRDefault="00DC1608" w:rsidP="00F672C9"/>
    <w:tbl>
      <w:tblPr>
        <w:tblW w:w="0" w:type="auto"/>
        <w:tblInd w:w="-10" w:type="dxa"/>
        <w:tblLayout w:type="fixed"/>
        <w:tblLook w:val="0000" w:firstRow="0" w:lastRow="0" w:firstColumn="0" w:lastColumn="0" w:noHBand="0" w:noVBand="0"/>
      </w:tblPr>
      <w:tblGrid>
        <w:gridCol w:w="6204"/>
        <w:gridCol w:w="1559"/>
        <w:gridCol w:w="2146"/>
      </w:tblGrid>
      <w:tr w:rsidR="00DC1608">
        <w:tc>
          <w:tcPr>
            <w:tcW w:w="6204" w:type="dxa"/>
            <w:tcBorders>
              <w:top w:val="single" w:sz="4" w:space="0" w:color="000000"/>
              <w:left w:val="single" w:sz="4" w:space="0" w:color="000000"/>
              <w:bottom w:val="single" w:sz="4" w:space="0" w:color="000000"/>
            </w:tcBorders>
            <w:shd w:val="clear" w:color="auto" w:fill="auto"/>
          </w:tcPr>
          <w:p w:rsidR="00DC1608" w:rsidRDefault="00DC1608" w:rsidP="00F672C9">
            <w:r>
              <w:t>Liste des éléments ajoutés au dossier</w:t>
            </w:r>
          </w:p>
        </w:tc>
        <w:tc>
          <w:tcPr>
            <w:tcW w:w="1559" w:type="dxa"/>
            <w:tcBorders>
              <w:top w:val="single" w:sz="4" w:space="0" w:color="000000"/>
              <w:left w:val="single" w:sz="4" w:space="0" w:color="000000"/>
              <w:bottom w:val="single" w:sz="4" w:space="0" w:color="000000"/>
            </w:tcBorders>
            <w:shd w:val="clear" w:color="auto" w:fill="auto"/>
          </w:tcPr>
          <w:p w:rsidR="00DC1608" w:rsidRDefault="00DC1608" w:rsidP="00F672C9">
            <w:r>
              <w:t>Dates</w:t>
            </w:r>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r>
              <w:t>Signature</w:t>
            </w:r>
          </w:p>
        </w:tc>
      </w:tr>
      <w:bookmarkStart w:id="8" w:name="__Fieldmark__28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8"/>
          </w:p>
        </w:tc>
        <w:bookmarkStart w:id="9" w:name="__Fieldmark__29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9"/>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bookmarkStart w:id="10" w:name="__Fieldmark__30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0"/>
          </w:p>
        </w:tc>
        <w:bookmarkStart w:id="11" w:name="__Fieldmark__31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1"/>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bookmarkStart w:id="12" w:name="__Fieldmark__32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2"/>
          </w:p>
        </w:tc>
        <w:bookmarkStart w:id="13" w:name="__Fieldmark__33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3"/>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bookmarkStart w:id="14" w:name="__Fieldmark__34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4"/>
          </w:p>
        </w:tc>
        <w:bookmarkStart w:id="15" w:name="__Fieldmark__35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5"/>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bookmarkStart w:id="16" w:name="__Fieldmark__36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6"/>
          </w:p>
        </w:tc>
        <w:bookmarkStart w:id="17" w:name="__Fieldmark__37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7"/>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bookmarkStart w:id="18" w:name="__Fieldmark__38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8"/>
          </w:p>
        </w:tc>
        <w:bookmarkStart w:id="19" w:name="__Fieldmark__39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19"/>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bookmarkStart w:id="20" w:name="__Fieldmark__40_937783238"/>
      <w:tr w:rsidR="00DC1608">
        <w:tc>
          <w:tcPr>
            <w:tcW w:w="6204"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20"/>
          </w:p>
        </w:tc>
        <w:bookmarkStart w:id="21" w:name="__Fieldmark__41_937783238"/>
        <w:tc>
          <w:tcPr>
            <w:tcW w:w="1559" w:type="dxa"/>
            <w:tcBorders>
              <w:top w:val="single" w:sz="4" w:space="0" w:color="000000"/>
              <w:left w:val="single" w:sz="4" w:space="0" w:color="000000"/>
              <w:bottom w:val="single" w:sz="4" w:space="0" w:color="000000"/>
            </w:tcBorders>
            <w:shd w:val="clear" w:color="auto" w:fill="auto"/>
          </w:tcPr>
          <w:p w:rsidR="00DC1608" w:rsidRDefault="0000242A" w:rsidP="00F672C9">
            <w:r>
              <w:fldChar w:fldCharType="begin">
                <w:ffData>
                  <w:name w:val=""/>
                  <w:enabled/>
                  <w:calcOnExit w:val="0"/>
                  <w:textInput/>
                </w:ffData>
              </w:fldChar>
            </w:r>
            <w:r w:rsidR="00DC1608">
              <w:instrText xml:space="preserve"> FORMTEXT </w:instrText>
            </w:r>
            <w:r>
              <w:fldChar w:fldCharType="separate"/>
            </w:r>
            <w:r w:rsidR="00DC1608">
              <w:rPr>
                <w:lang w:eastAsia="fr-FR"/>
              </w:rPr>
              <w:t>     </w:t>
            </w:r>
            <w:r>
              <w:rPr>
                <w:lang w:eastAsia="fr-FR"/>
              </w:rPr>
              <w:fldChar w:fldCharType="end"/>
            </w:r>
            <w:bookmarkEnd w:id="21"/>
          </w:p>
        </w:tc>
        <w:tc>
          <w:tcPr>
            <w:tcW w:w="2146"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tc>
      </w:tr>
    </w:tbl>
    <w:p w:rsidR="00DC1608" w:rsidRDefault="00DC1608" w:rsidP="00F672C9"/>
    <w:p w:rsidR="00DC1608" w:rsidRDefault="00FA1C93" w:rsidP="00F672C9">
      <w:r>
        <w:br w:type="page"/>
      </w:r>
    </w:p>
    <w:p w:rsidR="00862494" w:rsidRPr="00021FA5" w:rsidRDefault="00862494" w:rsidP="00862494"/>
    <w:p w:rsidR="00DC1608" w:rsidRDefault="00F81B34" w:rsidP="00F81B34">
      <w:pPr>
        <w:pStyle w:val="gege2"/>
      </w:pPr>
      <w:bookmarkStart w:id="22" w:name="_Toc409007927"/>
      <w:r>
        <w:t>Fiche descriptive de l’a</w:t>
      </w:r>
      <w:r w:rsidR="00DC1608" w:rsidRPr="00862494">
        <w:t xml:space="preserve">ctivité type n° </w:t>
      </w:r>
      <w:r w:rsidR="002A61D9" w:rsidRPr="00862494">
        <w:t>1</w:t>
      </w:r>
      <w:bookmarkEnd w:id="22"/>
      <w:r w:rsidR="00E931F0" w:rsidRPr="00862494">
        <w:t> </w:t>
      </w:r>
    </w:p>
    <w:p w:rsidR="00E931F0" w:rsidRDefault="00E931F0" w:rsidP="00F672C9"/>
    <w:p w:rsidR="00F81B34" w:rsidRDefault="00F81B34" w:rsidP="00F81B34">
      <w:pPr>
        <w:pBdr>
          <w:top w:val="single" w:sz="4" w:space="3" w:color="000000"/>
          <w:left w:val="single" w:sz="4" w:space="4" w:color="000000"/>
          <w:bottom w:val="single" w:sz="4" w:space="1" w:color="000000"/>
          <w:right w:val="single" w:sz="4" w:space="4" w:color="000000"/>
        </w:pBdr>
        <w:spacing w:before="120" w:after="120"/>
        <w:rPr>
          <w:rFonts w:ascii="Arial" w:hAnsi="Arial" w:cs="Arial"/>
          <w:b/>
          <w:sz w:val="22"/>
          <w:szCs w:val="22"/>
        </w:rPr>
      </w:pPr>
      <w:r>
        <w:rPr>
          <w:rFonts w:ascii="Arial" w:hAnsi="Arial" w:cs="Arial"/>
          <w:b/>
          <w:sz w:val="22"/>
          <w:szCs w:val="22"/>
        </w:rPr>
        <w:t>Intitulé de l’activité</w:t>
      </w:r>
      <w:r>
        <w:rPr>
          <w:rFonts w:ascii="Arial" w:hAnsi="Arial" w:cs="Arial"/>
          <w:b/>
          <w:color w:val="008000"/>
          <w:sz w:val="22"/>
          <w:szCs w:val="22"/>
        </w:rPr>
        <w:t>-</w:t>
      </w:r>
      <w:r>
        <w:rPr>
          <w:rFonts w:ascii="Arial (W1)" w:hAnsi="Arial (W1)" w:cs="Arial (W1)"/>
          <w:b/>
          <w:sz w:val="22"/>
          <w:szCs w:val="22"/>
        </w:rPr>
        <w:t xml:space="preserve">type : </w:t>
      </w:r>
      <w:r w:rsidRPr="00F81B34">
        <w:rPr>
          <w:b/>
          <w:sz w:val="28"/>
          <w:szCs w:val="28"/>
        </w:rPr>
        <w:t>Développer une application Client-serveur</w:t>
      </w:r>
    </w:p>
    <w:p w:rsidR="00F81B34" w:rsidRDefault="00F81B34" w:rsidP="00F81B34">
      <w:pPr>
        <w:pBdr>
          <w:top w:val="single" w:sz="4" w:space="3" w:color="000000"/>
          <w:left w:val="single" w:sz="4" w:space="4" w:color="000000"/>
          <w:bottom w:val="single" w:sz="4" w:space="1" w:color="000000"/>
          <w:right w:val="single" w:sz="4" w:space="4" w:color="000000"/>
        </w:pBdr>
        <w:spacing w:before="120" w:after="120"/>
        <w:rPr>
          <w:rFonts w:ascii="Arial" w:hAnsi="Arial" w:cs="Arial"/>
          <w:b/>
          <w:sz w:val="22"/>
          <w:szCs w:val="22"/>
        </w:rPr>
      </w:pPr>
    </w:p>
    <w:p w:rsidR="00E931F0" w:rsidRDefault="00695D7F" w:rsidP="00F672C9">
      <w:r>
        <w:t>Compétences professionnelles</w:t>
      </w:r>
    </w:p>
    <w:p w:rsidR="00F07986" w:rsidRDefault="00F07986" w:rsidP="00F672C9"/>
    <w:p w:rsidR="00A44E18" w:rsidRDefault="00F07986" w:rsidP="00A44E18">
      <w:pPr>
        <w:pStyle w:val="gege3"/>
      </w:pPr>
      <w:bookmarkStart w:id="23" w:name="_Toc409007928"/>
      <w:r>
        <w:t>Maquetter une application</w:t>
      </w:r>
      <w:bookmarkEnd w:id="23"/>
    </w:p>
    <w:p w:rsidR="00A44E18" w:rsidRDefault="00A44E18" w:rsidP="00F672C9"/>
    <w:p w:rsidR="00DC1608" w:rsidRDefault="00DC1608" w:rsidP="00F672C9">
      <w:r>
        <w:t xml:space="preserve">1 - </w:t>
      </w:r>
      <w:r>
        <w:rPr>
          <w:b/>
        </w:rPr>
        <w:t>Indiquez les résultats directs de votre action</w:t>
      </w:r>
      <w:r>
        <w:t> : produits fabriqués, ouvrages, prestations de service ou autres productions que vous avez réalisés ou auxquels vous avez contribué :</w:t>
      </w:r>
    </w:p>
    <w:p w:rsidR="00910966" w:rsidRDefault="00910966" w:rsidP="00F672C9">
      <w:r>
        <w:t>Développement d’une application interne à l’entreprise qui permet de faire passer des tests de compétences aux développeurs en entretien.</w:t>
      </w:r>
    </w:p>
    <w:p w:rsidR="00EE4B9C" w:rsidRDefault="00EE4B9C" w:rsidP="00F672C9"/>
    <w:p w:rsidR="00DC1608" w:rsidRDefault="00DC1608" w:rsidP="00F672C9"/>
    <w:p w:rsidR="00DC1608" w:rsidRDefault="00DC1608" w:rsidP="00F672C9">
      <w:r>
        <w:t xml:space="preserve">2 -  </w:t>
      </w:r>
      <w:r>
        <w:rPr>
          <w:b/>
        </w:rPr>
        <w:t>Décrivez les tâches et/ou opérations</w:t>
      </w:r>
      <w:r>
        <w:t xml:space="preserve"> que vous avez directement effectuées en vue des réalisations indiquées ci-dessus ainsi que leur fréquence de réalisation :</w:t>
      </w:r>
    </w:p>
    <w:p w:rsidR="008A6D78" w:rsidRDefault="008A6D78" w:rsidP="00F672C9"/>
    <w:p w:rsidR="008A6D78" w:rsidRDefault="008A6D78" w:rsidP="00F672C9"/>
    <w:p w:rsidR="00DC1608" w:rsidRDefault="00DC1608" w:rsidP="00F672C9">
      <w:r>
        <w:t>Fréquence de réalisation :</w:t>
      </w:r>
    </w:p>
    <w:bookmarkStart w:id="24" w:name="__Fieldmark__46_937783238"/>
    <w:p w:rsidR="00DC1608" w:rsidRDefault="0000242A" w:rsidP="00F672C9">
      <w:pPr>
        <w:rPr>
          <w:rFonts w:ascii="Arial" w:hAnsi="Arial" w:cs="Arial"/>
        </w:rPr>
      </w:pPr>
      <w:r>
        <w:fldChar w:fldCharType="begin">
          <w:ffData>
            <w:name w:val=""/>
            <w:enabled/>
            <w:calcOnExit w:val="0"/>
            <w:checkBox>
              <w:sizeAuto/>
              <w:default w:val="0"/>
              <w:checked w:val="0"/>
            </w:checkBox>
          </w:ffData>
        </w:fldChar>
      </w:r>
      <w:r w:rsidR="00DC1608">
        <w:instrText xml:space="preserve"> FORMCHECKBOX </w:instrText>
      </w:r>
      <w:r w:rsidR="00910966">
        <w:fldChar w:fldCharType="separate"/>
      </w:r>
      <w:r>
        <w:fldChar w:fldCharType="end"/>
      </w:r>
      <w:bookmarkEnd w:id="24"/>
      <w:r w:rsidR="00DC1608">
        <w:rPr>
          <w:rFonts w:ascii="Arial (W1)" w:hAnsi="Arial (W1)" w:cs="Arial (W1)"/>
          <w:sz w:val="22"/>
          <w:szCs w:val="22"/>
        </w:rPr>
        <w:tab/>
        <w:t>Très fréquemment</w:t>
      </w:r>
      <w:r w:rsidR="00DC1608">
        <w:rPr>
          <w:rFonts w:ascii="Arial (W1)" w:hAnsi="Arial (W1)" w:cs="Arial (W1)"/>
          <w:sz w:val="22"/>
          <w:szCs w:val="22"/>
        </w:rPr>
        <w:tab/>
      </w:r>
      <w:r w:rsidR="00DC1608">
        <w:rPr>
          <w:rFonts w:ascii="Arial (W1)" w:hAnsi="Arial (W1)" w:cs="Arial (W1)"/>
          <w:sz w:val="22"/>
          <w:szCs w:val="22"/>
        </w:rPr>
        <w:tab/>
      </w:r>
      <w:r>
        <w:fldChar w:fldCharType="begin">
          <w:ffData>
            <w:name w:val=""/>
            <w:enabled/>
            <w:calcOnExit w:val="0"/>
            <w:checkBox>
              <w:sizeAuto/>
              <w:default w:val="0"/>
            </w:checkBox>
          </w:ffData>
        </w:fldChar>
      </w:r>
      <w:r w:rsidR="00937FE8">
        <w:instrText xml:space="preserve"> FORMCHECKBOX </w:instrText>
      </w:r>
      <w:r w:rsidR="00910966">
        <w:fldChar w:fldCharType="separate"/>
      </w:r>
      <w:r>
        <w:fldChar w:fldCharType="end"/>
      </w:r>
      <w:r w:rsidR="00DC1608">
        <w:rPr>
          <w:rFonts w:ascii="Arial (W1)" w:hAnsi="Arial (W1)" w:cs="Arial (W1)"/>
          <w:sz w:val="22"/>
          <w:szCs w:val="22"/>
        </w:rPr>
        <w:tab/>
        <w:t>Fréquemment</w:t>
      </w:r>
      <w:bookmarkStart w:id="25" w:name="CaseACocher4"/>
      <w:r w:rsidR="00DC1608">
        <w:rPr>
          <w:rFonts w:ascii="Arial (W1)" w:hAnsi="Arial (W1)" w:cs="Arial (W1)"/>
          <w:sz w:val="22"/>
          <w:szCs w:val="22"/>
        </w:rPr>
        <w:tab/>
      </w:r>
      <w:r w:rsidR="00DC1608">
        <w:rPr>
          <w:rFonts w:ascii="Arial (W1)" w:hAnsi="Arial (W1)" w:cs="Arial (W1)"/>
          <w:sz w:val="22"/>
          <w:szCs w:val="22"/>
        </w:rPr>
        <w:tab/>
      </w:r>
      <w:r w:rsidR="00DC1608">
        <w:rPr>
          <w:rFonts w:ascii="Arial (W1)" w:hAnsi="Arial (W1)" w:cs="Arial (W1)"/>
          <w:sz w:val="22"/>
          <w:szCs w:val="22"/>
        </w:rPr>
        <w:tab/>
      </w:r>
      <w:bookmarkEnd w:id="25"/>
      <w:r w:rsidR="00226B46">
        <w:fldChar w:fldCharType="begin">
          <w:ffData>
            <w:name w:val=""/>
            <w:enabled/>
            <w:calcOnExit w:val="0"/>
            <w:checkBox>
              <w:sizeAuto/>
              <w:default w:val="0"/>
            </w:checkBox>
          </w:ffData>
        </w:fldChar>
      </w:r>
      <w:r w:rsidR="00226B46">
        <w:instrText xml:space="preserve"> FORMCHECKBOX </w:instrText>
      </w:r>
      <w:r w:rsidR="00910966">
        <w:fldChar w:fldCharType="separate"/>
      </w:r>
      <w:r w:rsidR="00226B46">
        <w:fldChar w:fldCharType="end"/>
      </w:r>
      <w:r w:rsidR="00DC1608">
        <w:rPr>
          <w:rFonts w:ascii="Arial (W1)" w:hAnsi="Arial (W1)" w:cs="Arial (W1)"/>
          <w:sz w:val="22"/>
          <w:szCs w:val="22"/>
        </w:rPr>
        <w:tab/>
        <w:t>Rarement</w:t>
      </w:r>
    </w:p>
    <w:p w:rsidR="00DC1608" w:rsidRDefault="00DC1608" w:rsidP="00F672C9"/>
    <w:p w:rsidR="00DC1608" w:rsidRDefault="00DC1608" w:rsidP="00F672C9">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DC1608">
        <w:tc>
          <w:tcPr>
            <w:tcW w:w="3305" w:type="dxa"/>
            <w:tcBorders>
              <w:top w:val="single" w:sz="4" w:space="0" w:color="000000"/>
              <w:left w:val="single" w:sz="4" w:space="0" w:color="000000"/>
              <w:bottom w:val="single" w:sz="4" w:space="0" w:color="000000"/>
            </w:tcBorders>
            <w:shd w:val="clear" w:color="auto" w:fill="auto"/>
          </w:tcPr>
          <w:p w:rsidR="00DC1608" w:rsidRDefault="00DC1608" w:rsidP="00F672C9">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DC1608" w:rsidRDefault="00DC1608" w:rsidP="00F672C9">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DC1608" w:rsidRDefault="00DC1608" w:rsidP="00F672C9">
            <w:r>
              <w:t>Chantier, atelier, services ou autres (à préciser)</w:t>
            </w:r>
          </w:p>
        </w:tc>
      </w:tr>
      <w:tr w:rsidR="00DC1608">
        <w:trPr>
          <w:trHeight w:val="1520"/>
        </w:trPr>
        <w:tc>
          <w:tcPr>
            <w:tcW w:w="3305" w:type="dxa"/>
            <w:tcBorders>
              <w:top w:val="single" w:sz="4" w:space="0" w:color="000000"/>
              <w:left w:val="single" w:sz="4" w:space="0" w:color="000000"/>
              <w:bottom w:val="single" w:sz="4" w:space="0" w:color="000000"/>
            </w:tcBorders>
            <w:shd w:val="clear" w:color="auto" w:fill="auto"/>
          </w:tcPr>
          <w:p w:rsidR="00DC1608" w:rsidRPr="001422AB" w:rsidRDefault="00910966" w:rsidP="00F672C9">
            <w:pPr>
              <w:rPr>
                <w:color w:val="404040" w:themeColor="text1" w:themeTint="BF"/>
              </w:rPr>
            </w:pPr>
            <w:r>
              <w:rPr>
                <w:color w:val="404040" w:themeColor="text1" w:themeTint="BF"/>
              </w:rPr>
              <w:t>Intertek ingenierie</w:t>
            </w:r>
          </w:p>
        </w:tc>
        <w:tc>
          <w:tcPr>
            <w:tcW w:w="3182" w:type="dxa"/>
            <w:tcBorders>
              <w:top w:val="single" w:sz="4" w:space="0" w:color="000000"/>
              <w:left w:val="single" w:sz="4" w:space="0" w:color="000000"/>
              <w:bottom w:val="single" w:sz="4" w:space="0" w:color="000000"/>
            </w:tcBorders>
            <w:shd w:val="clear" w:color="auto" w:fill="auto"/>
          </w:tcPr>
          <w:p w:rsidR="008A6D78" w:rsidRPr="001422AB" w:rsidRDefault="00910966" w:rsidP="00F672C9">
            <w:pPr>
              <w:rPr>
                <w:color w:val="404040" w:themeColor="text1" w:themeTint="BF"/>
              </w:rPr>
            </w:pPr>
            <w:r>
              <w:rPr>
                <w:color w:val="404040" w:themeColor="text1" w:themeTint="BF"/>
              </w:rPr>
              <w:t>Les Milles</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8A6D78" w:rsidRPr="001422AB" w:rsidRDefault="00910966" w:rsidP="00F672C9">
            <w:pPr>
              <w:rPr>
                <w:color w:val="404040" w:themeColor="text1" w:themeTint="BF"/>
              </w:rPr>
            </w:pPr>
            <w:r>
              <w:rPr>
                <w:color w:val="404040" w:themeColor="text1" w:themeTint="BF"/>
              </w:rPr>
              <w:t>Open Source PHP</w:t>
            </w:r>
          </w:p>
        </w:tc>
      </w:tr>
    </w:tbl>
    <w:p w:rsidR="00226B46" w:rsidRDefault="00226B46" w:rsidP="00F672C9"/>
    <w:p w:rsidR="00DC1608" w:rsidRDefault="00DC1608" w:rsidP="00F672C9">
      <w:r>
        <w:t xml:space="preserve">4 - </w:t>
      </w:r>
      <w:r>
        <w:rPr>
          <w:b/>
        </w:rPr>
        <w:t>Indiquez la</w:t>
      </w:r>
      <w:r>
        <w:t xml:space="preserve"> </w:t>
      </w:r>
      <w:r>
        <w:rPr>
          <w:b/>
        </w:rPr>
        <w:t xml:space="preserve">période </w:t>
      </w:r>
      <w:r>
        <w:t>de l’exercice de cette pratique professionnelle :</w:t>
      </w:r>
    </w:p>
    <w:p w:rsidR="00DA42F6" w:rsidRDefault="00910966" w:rsidP="00F672C9">
      <w:pPr>
        <w:rPr>
          <w:rFonts w:ascii="Arial" w:hAnsi="Arial" w:cs="Arial"/>
        </w:rPr>
      </w:pPr>
      <w:r>
        <w:rPr>
          <w:rFonts w:ascii="Arial" w:hAnsi="Arial" w:cs="Arial"/>
        </w:rPr>
        <w:t>Du 25/04/2016 au 03/06/2016 ( 6 semaines )</w:t>
      </w:r>
    </w:p>
    <w:p w:rsidR="00DA42F6" w:rsidRDefault="00DA42F6" w:rsidP="00F672C9"/>
    <w:p w:rsidR="00DC1608" w:rsidRDefault="00DC1608" w:rsidP="00F672C9">
      <w:r>
        <w:t xml:space="preserve">5 - </w:t>
      </w:r>
      <w:r>
        <w:rPr>
          <w:b/>
        </w:rPr>
        <w:t>Précisez les moyens</w:t>
      </w:r>
      <w:r>
        <w:t xml:space="preserve"> que vous avez utilisés pour accomplir les tâches décrites : matériels, outils, techniques, matériaux, produits, logiciels,… :</w:t>
      </w:r>
    </w:p>
    <w:p w:rsidR="00910966" w:rsidRDefault="00910966" w:rsidP="00F672C9">
      <w:r>
        <w:t>PC sous windows 8 – VM Linux – PHPStorm – UMLET – Google Chrome</w:t>
      </w:r>
    </w:p>
    <w:p w:rsidR="00DC1608" w:rsidRDefault="00DC1608" w:rsidP="00F672C9">
      <w:pPr>
        <w:rPr>
          <w:rFonts w:ascii="Arial" w:hAnsi="Arial" w:cs="Arial"/>
          <w:sz w:val="22"/>
          <w:szCs w:val="22"/>
        </w:rPr>
      </w:pPr>
    </w:p>
    <w:p w:rsidR="00DC1608" w:rsidRDefault="00DC1608" w:rsidP="00F672C9"/>
    <w:p w:rsidR="00DC1608" w:rsidRDefault="00DC1608" w:rsidP="00F672C9">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910966" w:rsidRDefault="00910966" w:rsidP="00F672C9">
      <w:r>
        <w:t>Développement seul en interne dans l’entreprise accompagné par mon tuteur de stage tout au long du développement de l’application.</w:t>
      </w:r>
    </w:p>
    <w:p w:rsidR="00582128" w:rsidRDefault="00582128" w:rsidP="00F672C9"/>
    <w:p w:rsidR="00DC1608" w:rsidRDefault="00DC1608" w:rsidP="00F672C9"/>
    <w:p w:rsidR="00DC1608" w:rsidRDefault="00DC1608" w:rsidP="00F672C9">
      <w:r>
        <w:t>7 - Documents annexes</w:t>
      </w:r>
    </w:p>
    <w:p w:rsidR="00DC1608" w:rsidRDefault="00DC1608" w:rsidP="00F672C9">
      <w:r>
        <w:t>7 A – Le cas échéant, documents prévus dans le règlement du titre visé :</w:t>
      </w:r>
    </w:p>
    <w:p w:rsidR="00DC1608" w:rsidRDefault="00DC1608" w:rsidP="00F672C9"/>
    <w:p w:rsidR="00DC1608" w:rsidRDefault="00DC1608" w:rsidP="00F672C9">
      <w:r>
        <w:lastRenderedPageBreak/>
        <w:t xml:space="preserve">7 B - </w:t>
      </w:r>
      <w:r>
        <w:rPr>
          <w:bCs/>
        </w:rPr>
        <w:t>Documents complémentaires en option</w:t>
      </w:r>
      <w:r>
        <w:rPr>
          <w:b/>
        </w:rPr>
        <w:t> :</w:t>
      </w:r>
      <w:r>
        <w:t xml:space="preserve"> indiquez ici la liste des documents que vous souhaitez présenter au jury</w:t>
      </w:r>
    </w:p>
    <w:p w:rsidR="0066145C" w:rsidRDefault="00910966" w:rsidP="00A71A74">
      <w:pPr>
        <w:pStyle w:val="Paragraphedeliste"/>
        <w:numPr>
          <w:ilvl w:val="0"/>
          <w:numId w:val="32"/>
        </w:numPr>
        <w:suppressAutoHyphens w:val="0"/>
        <w:jc w:val="left"/>
        <w:rPr>
          <w:lang w:eastAsia="fr-FR"/>
        </w:rPr>
      </w:pPr>
      <w:r>
        <w:rPr>
          <w:lang w:eastAsia="fr-FR"/>
        </w:rPr>
        <w:t xml:space="preserve">Schéma de l’application </w:t>
      </w:r>
    </w:p>
    <w:p w:rsidR="00910966" w:rsidRDefault="00910966" w:rsidP="00A71A74">
      <w:pPr>
        <w:pStyle w:val="Paragraphedeliste"/>
        <w:numPr>
          <w:ilvl w:val="0"/>
          <w:numId w:val="32"/>
        </w:numPr>
        <w:suppressAutoHyphens w:val="0"/>
        <w:jc w:val="left"/>
        <w:rPr>
          <w:lang w:eastAsia="fr-FR"/>
        </w:rPr>
      </w:pPr>
      <w:r>
        <w:rPr>
          <w:lang w:eastAsia="fr-FR"/>
        </w:rPr>
        <w:t>Impr. écran de l’application</w:t>
      </w:r>
      <w:r w:rsidR="00F07986">
        <w:rPr>
          <w:lang w:eastAsia="fr-FR"/>
        </w:rPr>
        <w:br w:type="page"/>
      </w:r>
    </w:p>
    <w:p w:rsidR="00F07986" w:rsidRDefault="00F07986" w:rsidP="00F07986">
      <w:pPr>
        <w:pStyle w:val="gege3"/>
      </w:pPr>
      <w:bookmarkStart w:id="26" w:name="_Toc409007929"/>
      <w:r>
        <w:lastRenderedPageBreak/>
        <w:t>Concevoir une base de données</w:t>
      </w:r>
      <w:bookmarkEnd w:id="26"/>
    </w:p>
    <w:p w:rsidR="00226B46" w:rsidRDefault="00F07986" w:rsidP="00226B46">
      <w:r>
        <w:t xml:space="preserve"> </w:t>
      </w:r>
    </w:p>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66145C" w:rsidP="00910966">
            <w:pPr>
              <w:rPr>
                <w:color w:val="404040" w:themeColor="text1" w:themeTint="BF"/>
              </w:rPr>
            </w:pPr>
            <w:r>
              <w:rPr>
                <w:color w:val="404040" w:themeColor="text1" w:themeTint="BF"/>
              </w:rPr>
              <w:t>Intertek ingenierie</w:t>
            </w: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66145C" w:rsidP="00910966">
            <w:pPr>
              <w:rPr>
                <w:color w:val="404040" w:themeColor="text1" w:themeTint="BF"/>
              </w:rPr>
            </w:pPr>
            <w:r>
              <w:rPr>
                <w:color w:val="404040" w:themeColor="text1" w:themeTint="BF"/>
              </w:rPr>
              <w:t>Les Milles</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66145C" w:rsidP="00910966">
            <w:pPr>
              <w:rPr>
                <w:color w:val="404040" w:themeColor="text1" w:themeTint="BF"/>
              </w:rPr>
            </w:pPr>
            <w:r>
              <w:rPr>
                <w:color w:val="404040" w:themeColor="text1" w:themeTint="BF"/>
              </w:rPr>
              <w:t>Open Source PHP</w:t>
            </w: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66145C" w:rsidP="00226B46">
      <w:pPr>
        <w:rPr>
          <w:rFonts w:ascii="Arial" w:hAnsi="Arial" w:cs="Arial"/>
        </w:rPr>
      </w:pPr>
      <w:r>
        <w:rPr>
          <w:rFonts w:ascii="Arial" w:hAnsi="Arial" w:cs="Arial"/>
        </w:rPr>
        <w:t>02/05/2016 au 06/05/2016</w:t>
      </w: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66145C" w:rsidP="00226B46">
      <w:pPr>
        <w:rPr>
          <w:rFonts w:ascii="Arial" w:hAnsi="Arial" w:cs="Arial"/>
          <w:sz w:val="22"/>
          <w:szCs w:val="22"/>
        </w:rPr>
      </w:pPr>
      <w:r>
        <w:t>UMLET – PhpMyAdmin – Google Chrome</w:t>
      </w:r>
      <w:r>
        <w:t xml:space="preserve"> </w:t>
      </w: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66145C" w:rsidRDefault="0066145C" w:rsidP="0066145C">
      <w:r>
        <w:t>Développement seul en interne dans l’entreprise accompagné par mon tuteur de stage tout au long du développement de l’application.</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66145C" w:rsidRDefault="0066145C" w:rsidP="0066145C">
      <w:pPr>
        <w:pStyle w:val="Paragraphedeliste"/>
        <w:numPr>
          <w:ilvl w:val="0"/>
          <w:numId w:val="32"/>
        </w:numPr>
        <w:suppressAutoHyphens w:val="0"/>
        <w:jc w:val="left"/>
        <w:rPr>
          <w:lang w:eastAsia="fr-FR"/>
        </w:rPr>
      </w:pPr>
      <w:r>
        <w:rPr>
          <w:lang w:eastAsia="fr-FR"/>
        </w:rPr>
        <w:t>Schéma de la base de données</w:t>
      </w:r>
    </w:p>
    <w:p w:rsidR="00226B46" w:rsidRDefault="0066145C" w:rsidP="0066145C">
      <w:pPr>
        <w:pStyle w:val="Paragraphedeliste"/>
        <w:numPr>
          <w:ilvl w:val="0"/>
          <w:numId w:val="32"/>
        </w:numPr>
        <w:rPr>
          <w:lang w:eastAsia="fr-FR"/>
        </w:rPr>
      </w:pPr>
      <w:r>
        <w:rPr>
          <w:lang w:eastAsia="fr-FR"/>
        </w:rPr>
        <w:t xml:space="preserve">Impr. écran de </w:t>
      </w:r>
      <w:r>
        <w:rPr>
          <w:lang w:eastAsia="fr-FR"/>
        </w:rPr>
        <w:t>la base de données</w:t>
      </w:r>
    </w:p>
    <w:p w:rsidR="00F07986" w:rsidRDefault="00F07986" w:rsidP="00F07986">
      <w:pPr>
        <w:ind w:left="709"/>
        <w:jc w:val="right"/>
        <w:rPr>
          <w:lang w:eastAsia="fr-FR"/>
        </w:rPr>
      </w:pPr>
    </w:p>
    <w:p w:rsidR="00F07986" w:rsidRDefault="00F07986" w:rsidP="00F07986">
      <w:pPr>
        <w:suppressAutoHyphens w:val="0"/>
        <w:jc w:val="left"/>
        <w:rPr>
          <w:lang w:eastAsia="fr-FR"/>
        </w:rPr>
      </w:pPr>
      <w:r>
        <w:rPr>
          <w:lang w:eastAsia="fr-FR"/>
        </w:rPr>
        <w:br w:type="page"/>
      </w:r>
    </w:p>
    <w:p w:rsidR="00F07986" w:rsidRDefault="00F07986" w:rsidP="00F07986">
      <w:pPr>
        <w:pStyle w:val="gege3"/>
      </w:pPr>
      <w:bookmarkStart w:id="27" w:name="_Toc409007930"/>
      <w:r>
        <w:lastRenderedPageBreak/>
        <w:t>Mettre en place une base de données</w:t>
      </w:r>
      <w:bookmarkEnd w:id="27"/>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 w:rsidR="00F07986" w:rsidRDefault="00F07986" w:rsidP="00F07986"/>
    <w:p w:rsidR="00F07986" w:rsidRDefault="00F07986" w:rsidP="00F07986">
      <w:pPr>
        <w:suppressAutoHyphens w:val="0"/>
        <w:jc w:val="left"/>
        <w:rPr>
          <w:lang w:eastAsia="fr-FR"/>
        </w:rPr>
      </w:pPr>
      <w:r>
        <w:rPr>
          <w:lang w:eastAsia="fr-FR"/>
        </w:rPr>
        <w:br w:type="page"/>
      </w:r>
    </w:p>
    <w:p w:rsidR="00F07986" w:rsidRDefault="00F07986" w:rsidP="00F07986">
      <w:pPr>
        <w:pStyle w:val="gege3"/>
      </w:pPr>
      <w:bookmarkStart w:id="28" w:name="_Toc409007931"/>
      <w:r>
        <w:lastRenderedPageBreak/>
        <w:t>Développer une interface utilisateur</w:t>
      </w:r>
      <w:bookmarkEnd w:id="28"/>
    </w:p>
    <w:p w:rsidR="00F07986" w:rsidRDefault="00F07986" w:rsidP="00F07986"/>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Pr>
        <w:ind w:left="709"/>
        <w:jc w:val="right"/>
        <w:rPr>
          <w:lang w:eastAsia="fr-FR"/>
        </w:rPr>
      </w:pPr>
    </w:p>
    <w:p w:rsidR="00F07986" w:rsidRDefault="00F07986" w:rsidP="00F07986">
      <w:pPr>
        <w:suppressAutoHyphens w:val="0"/>
        <w:jc w:val="left"/>
        <w:rPr>
          <w:lang w:eastAsia="fr-FR"/>
        </w:rPr>
      </w:pPr>
      <w:r>
        <w:rPr>
          <w:lang w:eastAsia="fr-FR"/>
        </w:rPr>
        <w:br w:type="page"/>
      </w:r>
    </w:p>
    <w:p w:rsidR="00F07986" w:rsidRDefault="00F07986" w:rsidP="00F07986">
      <w:pPr>
        <w:pStyle w:val="gege3"/>
      </w:pPr>
      <w:bookmarkStart w:id="29" w:name="_Toc409007932"/>
      <w:r>
        <w:lastRenderedPageBreak/>
        <w:t>Développer les composants d’accès aux données</w:t>
      </w:r>
      <w:bookmarkEnd w:id="29"/>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683F48" w:rsidRPr="000D23E9" w:rsidRDefault="00F07986" w:rsidP="00226B46">
      <w:pPr>
        <w:rPr>
          <w:color w:val="404040" w:themeColor="text1" w:themeTint="BF"/>
        </w:rPr>
      </w:pPr>
      <w:r>
        <w:br w:type="page"/>
      </w:r>
    </w:p>
    <w:p w:rsidR="00F81B34" w:rsidRDefault="00F81B34" w:rsidP="00F81B34">
      <w:pPr>
        <w:pStyle w:val="gege2"/>
      </w:pPr>
      <w:bookmarkStart w:id="30" w:name="_Toc409007933"/>
      <w:r>
        <w:lastRenderedPageBreak/>
        <w:t>Fiche descriptive de l’a</w:t>
      </w:r>
      <w:r w:rsidRPr="00862494">
        <w:t xml:space="preserve">ctivité type n° </w:t>
      </w:r>
      <w:r>
        <w:t>2</w:t>
      </w:r>
      <w:bookmarkEnd w:id="30"/>
    </w:p>
    <w:p w:rsidR="00F81B34" w:rsidRDefault="00F81B34" w:rsidP="00DA42F6"/>
    <w:p w:rsidR="00F81B34" w:rsidRPr="00F81B34" w:rsidRDefault="00F81B34" w:rsidP="00F81B34">
      <w:pPr>
        <w:pBdr>
          <w:top w:val="single" w:sz="4" w:space="3" w:color="000000"/>
          <w:left w:val="single" w:sz="4" w:space="4" w:color="000000"/>
          <w:bottom w:val="single" w:sz="4" w:space="1" w:color="000000"/>
          <w:right w:val="single" w:sz="4" w:space="4" w:color="000000"/>
        </w:pBdr>
        <w:spacing w:before="120" w:after="120"/>
        <w:rPr>
          <w:rFonts w:ascii="Arial" w:hAnsi="Arial" w:cs="Arial"/>
          <w:b/>
          <w:sz w:val="28"/>
          <w:szCs w:val="28"/>
        </w:rPr>
      </w:pPr>
      <w:r>
        <w:rPr>
          <w:rFonts w:ascii="Arial" w:hAnsi="Arial" w:cs="Arial"/>
          <w:b/>
          <w:sz w:val="22"/>
          <w:szCs w:val="22"/>
        </w:rPr>
        <w:t>Intitulé de l’activité</w:t>
      </w:r>
      <w:r>
        <w:rPr>
          <w:rFonts w:ascii="Arial" w:hAnsi="Arial" w:cs="Arial"/>
          <w:b/>
          <w:color w:val="008000"/>
          <w:sz w:val="22"/>
          <w:szCs w:val="22"/>
        </w:rPr>
        <w:t>-</w:t>
      </w:r>
      <w:r>
        <w:rPr>
          <w:rFonts w:ascii="Arial (W1)" w:hAnsi="Arial (W1)" w:cs="Arial (W1)"/>
          <w:b/>
          <w:sz w:val="22"/>
          <w:szCs w:val="22"/>
        </w:rPr>
        <w:t xml:space="preserve">type : </w:t>
      </w:r>
      <w:r w:rsidRPr="00F81B34">
        <w:rPr>
          <w:b/>
          <w:sz w:val="28"/>
          <w:szCs w:val="28"/>
        </w:rPr>
        <w:t>Développer une application Web</w:t>
      </w:r>
    </w:p>
    <w:p w:rsidR="00F81B34" w:rsidRDefault="00F81B34" w:rsidP="00F81B34">
      <w:pPr>
        <w:pBdr>
          <w:top w:val="single" w:sz="4" w:space="3" w:color="000000"/>
          <w:left w:val="single" w:sz="4" w:space="4" w:color="000000"/>
          <w:bottom w:val="single" w:sz="4" w:space="1" w:color="000000"/>
          <w:right w:val="single" w:sz="4" w:space="4" w:color="000000"/>
        </w:pBdr>
        <w:spacing w:before="120" w:after="120"/>
        <w:rPr>
          <w:rFonts w:ascii="Arial" w:hAnsi="Arial" w:cs="Arial"/>
          <w:b/>
          <w:sz w:val="22"/>
          <w:szCs w:val="22"/>
        </w:rPr>
      </w:pPr>
    </w:p>
    <w:p w:rsidR="00695D7F" w:rsidRDefault="00695D7F" w:rsidP="00695D7F">
      <w:r>
        <w:t>Compétences professionnelles</w:t>
      </w:r>
    </w:p>
    <w:p w:rsidR="00F81B34" w:rsidRDefault="00F81B34" w:rsidP="00DA42F6"/>
    <w:p w:rsidR="00F07986" w:rsidRDefault="001A4966" w:rsidP="00F07986">
      <w:pPr>
        <w:pStyle w:val="gege3"/>
      </w:pPr>
      <w:bookmarkStart w:id="31" w:name="_Toc409007934"/>
      <w:r>
        <w:t>Développer des pages web en lien avec une base de données</w:t>
      </w:r>
      <w:bookmarkEnd w:id="31"/>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Pr>
        <w:suppressAutoHyphens w:val="0"/>
        <w:jc w:val="left"/>
        <w:rPr>
          <w:lang w:eastAsia="fr-FR"/>
        </w:rPr>
      </w:pPr>
      <w:r>
        <w:rPr>
          <w:lang w:eastAsia="fr-FR"/>
        </w:rPr>
        <w:br w:type="page"/>
      </w:r>
    </w:p>
    <w:p w:rsidR="00F07986" w:rsidRDefault="001A4966" w:rsidP="00F07986">
      <w:pPr>
        <w:pStyle w:val="gege3"/>
      </w:pPr>
      <w:bookmarkStart w:id="32" w:name="_Toc409007935"/>
      <w:r>
        <w:lastRenderedPageBreak/>
        <w:t>Mettre en œuvre une solution de gestion de contenu ou de e-commerce</w:t>
      </w:r>
      <w:bookmarkEnd w:id="32"/>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 w:rsidR="00F07986" w:rsidRDefault="00F07986" w:rsidP="00F07986"/>
    <w:p w:rsidR="00F07986" w:rsidRDefault="00F07986" w:rsidP="00F07986"/>
    <w:p w:rsidR="00F07986" w:rsidRDefault="00F07986" w:rsidP="00F07986">
      <w:pPr>
        <w:ind w:left="709"/>
        <w:jc w:val="right"/>
        <w:rPr>
          <w:lang w:eastAsia="fr-FR"/>
        </w:rPr>
      </w:pPr>
    </w:p>
    <w:p w:rsidR="00F07986" w:rsidRDefault="00F07986" w:rsidP="00F07986">
      <w:pPr>
        <w:suppressAutoHyphens w:val="0"/>
        <w:jc w:val="left"/>
        <w:rPr>
          <w:lang w:eastAsia="fr-FR"/>
        </w:rPr>
      </w:pPr>
      <w:r>
        <w:rPr>
          <w:lang w:eastAsia="fr-FR"/>
        </w:rPr>
        <w:br w:type="page"/>
      </w:r>
    </w:p>
    <w:p w:rsidR="00F07986" w:rsidRDefault="001A4966" w:rsidP="00F07986">
      <w:pPr>
        <w:pStyle w:val="gege3"/>
      </w:pPr>
      <w:bookmarkStart w:id="33" w:name="_Toc409007936"/>
      <w:r>
        <w:lastRenderedPageBreak/>
        <w:t>Développer une  solution simple de mobilité numérique</w:t>
      </w:r>
      <w:bookmarkEnd w:id="33"/>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 w:rsidR="00F07986" w:rsidRDefault="00F07986" w:rsidP="00F07986">
      <w:pPr>
        <w:suppressAutoHyphens w:val="0"/>
        <w:jc w:val="left"/>
        <w:rPr>
          <w:lang w:eastAsia="fr-FR"/>
        </w:rPr>
      </w:pPr>
      <w:r>
        <w:rPr>
          <w:lang w:eastAsia="fr-FR"/>
        </w:rPr>
        <w:br w:type="page"/>
      </w:r>
    </w:p>
    <w:p w:rsidR="00F07986" w:rsidRDefault="001A4966" w:rsidP="00F07986">
      <w:pPr>
        <w:pStyle w:val="gege3"/>
      </w:pPr>
      <w:bookmarkStart w:id="34" w:name="_Toc409007937"/>
      <w:r>
        <w:lastRenderedPageBreak/>
        <w:t>Utiliser l’anglais dans son activité professionnelle en informatique</w:t>
      </w:r>
      <w:bookmarkEnd w:id="34"/>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8C179B" w:rsidRDefault="008C179B" w:rsidP="00226B46"/>
    <w:p w:rsidR="00F07986" w:rsidRDefault="00F07986" w:rsidP="00F07986"/>
    <w:p w:rsidR="00F07986" w:rsidRDefault="00F07986" w:rsidP="00F07986"/>
    <w:p w:rsidR="00F07986" w:rsidRDefault="00F07986" w:rsidP="00F07986">
      <w:pPr>
        <w:ind w:left="709"/>
        <w:jc w:val="right"/>
        <w:rPr>
          <w:lang w:eastAsia="fr-FR"/>
        </w:rPr>
      </w:pPr>
    </w:p>
    <w:p w:rsidR="00F07986" w:rsidRDefault="00F07986" w:rsidP="00F07986">
      <w:pPr>
        <w:suppressAutoHyphens w:val="0"/>
        <w:jc w:val="left"/>
        <w:rPr>
          <w:lang w:eastAsia="fr-FR"/>
        </w:rPr>
      </w:pPr>
      <w:r>
        <w:rPr>
          <w:lang w:eastAsia="fr-FR"/>
        </w:rPr>
        <w:br w:type="page"/>
      </w:r>
    </w:p>
    <w:p w:rsidR="00F07986" w:rsidRDefault="00F07986" w:rsidP="00F07986">
      <w:pPr>
        <w:pStyle w:val="gege2"/>
      </w:pPr>
      <w:bookmarkStart w:id="35" w:name="_Toc409007938"/>
      <w:r>
        <w:lastRenderedPageBreak/>
        <w:t>Compétences transversales</w:t>
      </w:r>
      <w:bookmarkEnd w:id="35"/>
    </w:p>
    <w:p w:rsidR="00F07986" w:rsidRDefault="00F07986" w:rsidP="00F07986"/>
    <w:p w:rsidR="00695D7F" w:rsidRDefault="00695D7F" w:rsidP="00695D7F">
      <w:r>
        <w:t>Compétences professionnelles</w:t>
      </w:r>
    </w:p>
    <w:p w:rsidR="00F07986" w:rsidRDefault="00F07986" w:rsidP="00F07986"/>
    <w:p w:rsidR="00695D7F" w:rsidRDefault="00695D7F" w:rsidP="00F07986"/>
    <w:p w:rsidR="00F07986" w:rsidRPr="00F07986" w:rsidRDefault="00F07986" w:rsidP="00F07986">
      <w:pPr>
        <w:pStyle w:val="gege3"/>
      </w:pPr>
      <w:bookmarkStart w:id="36" w:name="_Toc409007939"/>
      <w:r w:rsidRPr="00F07986">
        <w:t>Actualiser et partager ses compétences en développement informatique</w:t>
      </w:r>
      <w:bookmarkEnd w:id="36"/>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Pr>
        <w:suppressAutoHyphens w:val="0"/>
        <w:jc w:val="left"/>
        <w:rPr>
          <w:lang w:eastAsia="fr-FR"/>
        </w:rPr>
      </w:pPr>
      <w:r>
        <w:rPr>
          <w:lang w:eastAsia="fr-FR"/>
        </w:rPr>
        <w:br w:type="page"/>
      </w:r>
    </w:p>
    <w:p w:rsidR="00F07986" w:rsidRPr="00F07986" w:rsidRDefault="00976458" w:rsidP="00F07986">
      <w:pPr>
        <w:pStyle w:val="gege3"/>
      </w:pPr>
      <w:bookmarkStart w:id="37" w:name="_Toc409007940"/>
      <w:r>
        <w:lastRenderedPageBreak/>
        <w:t>Organiser son activité en développement informatique</w:t>
      </w:r>
      <w:bookmarkEnd w:id="37"/>
    </w:p>
    <w:p w:rsidR="00F07986" w:rsidRDefault="00F07986" w:rsidP="00F07986"/>
    <w:p w:rsidR="00226B46" w:rsidRDefault="00226B46" w:rsidP="00226B46">
      <w:r>
        <w:rPr>
          <w:b/>
        </w:rPr>
        <w:t>1-Indiquez les résultats directs de votre action</w:t>
      </w:r>
      <w:r>
        <w:t> : produits fabriqués, ouvrages, prestations de service ou autres productions que vous avez réalisés ou auxquels vous avez contribué :</w:t>
      </w:r>
    </w:p>
    <w:p w:rsidR="00226B46" w:rsidRDefault="00226B46" w:rsidP="00226B46"/>
    <w:p w:rsidR="00226B46" w:rsidRDefault="00226B46" w:rsidP="00226B46"/>
    <w:p w:rsidR="00226B46" w:rsidRDefault="00226B46" w:rsidP="00226B46">
      <w:r>
        <w:t xml:space="preserve">2 -  </w:t>
      </w:r>
      <w:r>
        <w:rPr>
          <w:b/>
        </w:rPr>
        <w:t>Décrivez les tâches et/ou opérations</w:t>
      </w:r>
      <w:r>
        <w:t xml:space="preserve"> que vous avez directement effectuées en vue des réalisations indiquées ci-dessus ainsi que leur fréquence de réalisation :</w:t>
      </w:r>
    </w:p>
    <w:p w:rsidR="00226B46" w:rsidRDefault="00226B46" w:rsidP="00226B46"/>
    <w:p w:rsidR="00226B46" w:rsidRDefault="00226B46" w:rsidP="00226B46"/>
    <w:p w:rsidR="00226B46" w:rsidRDefault="00226B46" w:rsidP="00226B46">
      <w:r>
        <w:t>Fréquence de réalisation :</w:t>
      </w:r>
    </w:p>
    <w:p w:rsidR="00226B46" w:rsidRDefault="00226B46" w:rsidP="00226B46">
      <w:pPr>
        <w:rPr>
          <w:rFonts w:ascii="Arial" w:hAnsi="Arial" w:cs="Arial"/>
        </w:rPr>
      </w:pPr>
      <w:r>
        <w:fldChar w:fldCharType="begin">
          <w:ffData>
            <w:name w:val=""/>
            <w:enabled/>
            <w:calcOnExit w:val="0"/>
            <w:checkBox>
              <w:sizeAuto/>
              <w:default w:val="0"/>
              <w:checked w:val="0"/>
            </w:checkBox>
          </w:ffData>
        </w:fldChar>
      </w:r>
      <w:r>
        <w:instrText xml:space="preserve"> FORMCHECKBOX </w:instrText>
      </w:r>
      <w:r w:rsidR="00910966">
        <w:fldChar w:fldCharType="separate"/>
      </w:r>
      <w:r>
        <w:fldChar w:fldCharType="end"/>
      </w:r>
      <w:r>
        <w:rPr>
          <w:rFonts w:ascii="Arial (W1)" w:hAnsi="Arial (W1)" w:cs="Arial (W1)"/>
          <w:sz w:val="22"/>
          <w:szCs w:val="22"/>
        </w:rPr>
        <w:tab/>
        <w:t>Très fréquemment</w:t>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Fréquemment</w:t>
      </w:r>
      <w:r>
        <w:rPr>
          <w:rFonts w:ascii="Arial (W1)" w:hAnsi="Arial (W1)" w:cs="Arial (W1)"/>
          <w:sz w:val="22"/>
          <w:szCs w:val="22"/>
        </w:rPr>
        <w:tab/>
      </w:r>
      <w:r>
        <w:rPr>
          <w:rFonts w:ascii="Arial (W1)" w:hAnsi="Arial (W1)" w:cs="Arial (W1)"/>
          <w:sz w:val="22"/>
          <w:szCs w:val="22"/>
        </w:rPr>
        <w:tab/>
      </w:r>
      <w:r>
        <w:rPr>
          <w:rFonts w:ascii="Arial (W1)" w:hAnsi="Arial (W1)" w:cs="Arial (W1)"/>
          <w:sz w:val="22"/>
          <w:szCs w:val="22"/>
        </w:rPr>
        <w:tab/>
      </w:r>
      <w:r>
        <w:fldChar w:fldCharType="begin">
          <w:ffData>
            <w:name w:val=""/>
            <w:enabled/>
            <w:calcOnExit w:val="0"/>
            <w:checkBox>
              <w:sizeAuto/>
              <w:default w:val="0"/>
            </w:checkBox>
          </w:ffData>
        </w:fldChar>
      </w:r>
      <w:r>
        <w:instrText xml:space="preserve"> FORMCHECKBOX </w:instrText>
      </w:r>
      <w:r w:rsidR="00910966">
        <w:fldChar w:fldCharType="separate"/>
      </w:r>
      <w:r>
        <w:fldChar w:fldCharType="end"/>
      </w:r>
      <w:r>
        <w:rPr>
          <w:rFonts w:ascii="Arial (W1)" w:hAnsi="Arial (W1)" w:cs="Arial (W1)"/>
          <w:sz w:val="22"/>
          <w:szCs w:val="22"/>
        </w:rPr>
        <w:tab/>
        <w:t>Rarement</w:t>
      </w:r>
    </w:p>
    <w:p w:rsidR="00226B46" w:rsidRDefault="00226B46" w:rsidP="00226B46"/>
    <w:p w:rsidR="00226B46" w:rsidRDefault="00226B46" w:rsidP="00226B46">
      <w:pPr>
        <w:rPr>
          <w:rFonts w:ascii="Arial" w:hAnsi="Arial" w:cs="Arial"/>
        </w:rPr>
      </w:pPr>
      <w:r>
        <w:rPr>
          <w:rFonts w:ascii="Arial" w:hAnsi="Arial" w:cs="Arial"/>
        </w:rPr>
        <w:t xml:space="preserve">3 - </w:t>
      </w:r>
      <w:r>
        <w:t>Lieux où cette pratique professionnelle a été exercée :</w:t>
      </w:r>
    </w:p>
    <w:tbl>
      <w:tblPr>
        <w:tblW w:w="0" w:type="auto"/>
        <w:tblInd w:w="-10" w:type="dxa"/>
        <w:tblLayout w:type="fixed"/>
        <w:tblLook w:val="0000" w:firstRow="0" w:lastRow="0" w:firstColumn="0" w:lastColumn="0" w:noHBand="0" w:noVBand="0"/>
      </w:tblPr>
      <w:tblGrid>
        <w:gridCol w:w="3305"/>
        <w:gridCol w:w="3182"/>
        <w:gridCol w:w="3388"/>
      </w:tblGrid>
      <w:tr w:rsidR="00226B46" w:rsidTr="00910966">
        <w:tc>
          <w:tcPr>
            <w:tcW w:w="3305" w:type="dxa"/>
            <w:tcBorders>
              <w:top w:val="single" w:sz="4" w:space="0" w:color="000000"/>
              <w:left w:val="single" w:sz="4" w:space="0" w:color="000000"/>
              <w:bottom w:val="single" w:sz="4" w:space="0" w:color="000000"/>
            </w:tcBorders>
            <w:shd w:val="clear" w:color="auto" w:fill="auto"/>
          </w:tcPr>
          <w:p w:rsidR="00226B46" w:rsidRDefault="00226B46" w:rsidP="00910966">
            <w:r>
              <w:t>Nom de l’entreprise, organisme ou association</w:t>
            </w:r>
          </w:p>
        </w:tc>
        <w:tc>
          <w:tcPr>
            <w:tcW w:w="3182" w:type="dxa"/>
            <w:tcBorders>
              <w:top w:val="single" w:sz="4" w:space="0" w:color="000000"/>
              <w:left w:val="single" w:sz="4" w:space="0" w:color="000000"/>
              <w:bottom w:val="single" w:sz="4" w:space="0" w:color="000000"/>
            </w:tcBorders>
            <w:shd w:val="clear" w:color="auto" w:fill="auto"/>
          </w:tcPr>
          <w:p w:rsidR="00226B46" w:rsidRDefault="00226B46" w:rsidP="00910966">
            <w:r>
              <w:t>Lieu</w:t>
            </w: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Default="00226B46" w:rsidP="00910966">
            <w:r>
              <w:t>Chantier, atelier, services ou autres (à préciser)</w:t>
            </w:r>
          </w:p>
        </w:tc>
      </w:tr>
      <w:tr w:rsidR="00226B46" w:rsidTr="00910966">
        <w:trPr>
          <w:trHeight w:val="1520"/>
        </w:trPr>
        <w:tc>
          <w:tcPr>
            <w:tcW w:w="3305"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182" w:type="dxa"/>
            <w:tcBorders>
              <w:top w:val="single" w:sz="4" w:space="0" w:color="000000"/>
              <w:left w:val="single" w:sz="4" w:space="0" w:color="000000"/>
              <w:bottom w:val="single" w:sz="4" w:space="0" w:color="000000"/>
            </w:tcBorders>
            <w:shd w:val="clear" w:color="auto" w:fill="auto"/>
          </w:tcPr>
          <w:p w:rsidR="00226B46" w:rsidRPr="001422AB" w:rsidRDefault="00226B46" w:rsidP="00910966">
            <w:pPr>
              <w:rPr>
                <w:color w:val="404040" w:themeColor="text1" w:themeTint="BF"/>
              </w:rPr>
            </w:pPr>
          </w:p>
        </w:tc>
        <w:tc>
          <w:tcPr>
            <w:tcW w:w="3388" w:type="dxa"/>
            <w:tcBorders>
              <w:top w:val="single" w:sz="4" w:space="0" w:color="000000"/>
              <w:left w:val="single" w:sz="4" w:space="0" w:color="000000"/>
              <w:bottom w:val="single" w:sz="4" w:space="0" w:color="000000"/>
              <w:right w:val="single" w:sz="4" w:space="0" w:color="000000"/>
            </w:tcBorders>
            <w:shd w:val="clear" w:color="auto" w:fill="auto"/>
          </w:tcPr>
          <w:p w:rsidR="00226B46" w:rsidRPr="001422AB" w:rsidRDefault="00226B46" w:rsidP="00910966">
            <w:pPr>
              <w:rPr>
                <w:color w:val="404040" w:themeColor="text1" w:themeTint="BF"/>
              </w:rPr>
            </w:pPr>
          </w:p>
        </w:tc>
      </w:tr>
    </w:tbl>
    <w:p w:rsidR="00226B46" w:rsidRDefault="00226B46" w:rsidP="00226B46"/>
    <w:p w:rsidR="00226B46" w:rsidRDefault="00226B46" w:rsidP="00226B46">
      <w:r>
        <w:t xml:space="preserve">4 - </w:t>
      </w:r>
      <w:r>
        <w:rPr>
          <w:b/>
        </w:rPr>
        <w:t>Indiquez la</w:t>
      </w:r>
      <w:r>
        <w:t xml:space="preserve"> </w:t>
      </w:r>
      <w:r>
        <w:rPr>
          <w:b/>
        </w:rPr>
        <w:t xml:space="preserve">période </w:t>
      </w:r>
      <w:r>
        <w:t>de l’exercice de cette pratique professionnelle :</w:t>
      </w:r>
    </w:p>
    <w:p w:rsidR="00226B46" w:rsidRDefault="00226B46" w:rsidP="00226B46">
      <w:pPr>
        <w:rPr>
          <w:rFonts w:ascii="Arial" w:hAnsi="Arial" w:cs="Arial"/>
        </w:rPr>
      </w:pPr>
    </w:p>
    <w:p w:rsidR="00226B46" w:rsidRDefault="00226B46" w:rsidP="00226B46"/>
    <w:p w:rsidR="00226B46" w:rsidRDefault="00226B46" w:rsidP="00226B46">
      <w:r>
        <w:t xml:space="preserve">5 - </w:t>
      </w:r>
      <w:r>
        <w:rPr>
          <w:b/>
        </w:rPr>
        <w:t>Précisez les moyens</w:t>
      </w:r>
      <w:r>
        <w:t xml:space="preserve"> que vous avez utilisés pour accomplir les tâches décrites : matériels, outils, techniques, matériaux, produits, logiciels,… :</w:t>
      </w:r>
    </w:p>
    <w:p w:rsidR="00226B46" w:rsidRDefault="00226B46" w:rsidP="00226B46">
      <w:pPr>
        <w:rPr>
          <w:rFonts w:ascii="Arial" w:hAnsi="Arial" w:cs="Arial"/>
          <w:sz w:val="22"/>
          <w:szCs w:val="22"/>
        </w:rPr>
      </w:pPr>
    </w:p>
    <w:p w:rsidR="00226B46" w:rsidRDefault="00226B46" w:rsidP="00226B46"/>
    <w:p w:rsidR="00226B46" w:rsidRDefault="00226B46" w:rsidP="00226B46">
      <w:r>
        <w:t xml:space="preserve">6 - </w:t>
      </w:r>
      <w:r>
        <w:rPr>
          <w:b/>
        </w:rPr>
        <w:t>Pour la réalisation de ces tâches</w:t>
      </w:r>
      <w:r>
        <w:t xml:space="preserve"> </w:t>
      </w:r>
      <w:r>
        <w:rPr>
          <w:b/>
        </w:rPr>
        <w:t>ou opérations</w:t>
      </w:r>
      <w:r>
        <w:t>, avez-vous travaillé seul ou en équipe, avec ou sans consignes, en relation avec d’autres personnes de votre entreprises ou extérieures à votre entreprise …) ? Si oui, précisez dans quelles circonstances :</w:t>
      </w:r>
    </w:p>
    <w:p w:rsidR="00226B46" w:rsidRDefault="00226B46" w:rsidP="00226B46"/>
    <w:p w:rsidR="00226B46" w:rsidRDefault="00226B46" w:rsidP="00226B46"/>
    <w:p w:rsidR="00226B46" w:rsidRDefault="00226B46" w:rsidP="00226B46">
      <w:r>
        <w:t>7 - Documents annexes</w:t>
      </w:r>
    </w:p>
    <w:p w:rsidR="00226B46" w:rsidRDefault="00226B46" w:rsidP="00226B46">
      <w:r>
        <w:t>7 A – Le cas échéant, documents prévus dans le règlement du titre visé :</w:t>
      </w:r>
    </w:p>
    <w:p w:rsidR="00226B46" w:rsidRDefault="00226B46" w:rsidP="00226B46"/>
    <w:p w:rsidR="00226B46" w:rsidRDefault="00226B46" w:rsidP="00226B46">
      <w:r>
        <w:t xml:space="preserve">7 B - </w:t>
      </w:r>
      <w:r>
        <w:rPr>
          <w:bCs/>
        </w:rPr>
        <w:t>Documents complémentaires en option</w:t>
      </w:r>
      <w:r>
        <w:rPr>
          <w:b/>
        </w:rPr>
        <w:t> :</w:t>
      </w:r>
      <w:r>
        <w:t xml:space="preserve"> indiquez ici la liste des documents que vous souhaitez présenter au jury</w:t>
      </w:r>
    </w:p>
    <w:p w:rsidR="00F07986" w:rsidRDefault="00F07986" w:rsidP="00F07986"/>
    <w:p w:rsidR="00F07986" w:rsidRDefault="00F07986" w:rsidP="00F07986"/>
    <w:p w:rsidR="00F07986" w:rsidRDefault="00F07986" w:rsidP="00F07986">
      <w:pPr>
        <w:suppressAutoHyphens w:val="0"/>
        <w:jc w:val="left"/>
        <w:rPr>
          <w:lang w:eastAsia="fr-FR"/>
        </w:rPr>
      </w:pPr>
      <w:r>
        <w:rPr>
          <w:lang w:eastAsia="fr-FR"/>
        </w:rPr>
        <w:br w:type="page"/>
      </w:r>
    </w:p>
    <w:p w:rsidR="00A04909" w:rsidRDefault="00A04909" w:rsidP="007D0416">
      <w:pPr>
        <w:pStyle w:val="Gege1"/>
      </w:pPr>
      <w:bookmarkStart w:id="38" w:name="_Toc409007941"/>
      <w:r>
        <w:lastRenderedPageBreak/>
        <w:t>Annexes</w:t>
      </w:r>
      <w:bookmarkEnd w:id="38"/>
    </w:p>
    <w:p w:rsidR="00A04909" w:rsidRDefault="003A1E7A" w:rsidP="003A1E7A">
      <w:pPr>
        <w:pStyle w:val="Titre4"/>
      </w:pPr>
      <w:r>
        <w:t>Annexe 1</w:t>
      </w:r>
    </w:p>
    <w:p w:rsidR="003A1E7A" w:rsidRDefault="003A1E7A" w:rsidP="00F672C9"/>
    <w:p w:rsidR="003A1E7A" w:rsidRDefault="003A1E7A" w:rsidP="003A1E7A">
      <w:pPr>
        <w:keepNext/>
      </w:pPr>
    </w:p>
    <w:p w:rsidR="003A1E7A" w:rsidRDefault="00A04909" w:rsidP="00E931F0">
      <w:pPr>
        <w:pStyle w:val="Gege1"/>
        <w:rPr>
          <w:lang w:eastAsia="fr-FR"/>
        </w:rPr>
      </w:pPr>
      <w:r>
        <w:rPr>
          <w:lang w:eastAsia="fr-FR"/>
        </w:rPr>
        <w:br w:type="page"/>
      </w:r>
    </w:p>
    <w:p w:rsidR="003A1E7A" w:rsidRDefault="003A1E7A" w:rsidP="003A1E7A">
      <w:pPr>
        <w:pStyle w:val="Titre4"/>
        <w:rPr>
          <w:lang w:eastAsia="fr-FR"/>
        </w:rPr>
      </w:pPr>
      <w:r>
        <w:rPr>
          <w:lang w:eastAsia="fr-FR"/>
        </w:rPr>
        <w:lastRenderedPageBreak/>
        <w:t>Annexe 2</w:t>
      </w:r>
    </w:p>
    <w:p w:rsidR="003A1E7A" w:rsidRDefault="003A1E7A" w:rsidP="003A1E7A">
      <w:pPr>
        <w:keepNext/>
      </w:pPr>
    </w:p>
    <w:p w:rsidR="003A1E7A" w:rsidRDefault="003A1E7A">
      <w:pPr>
        <w:suppressAutoHyphens w:val="0"/>
        <w:jc w:val="left"/>
        <w:rPr>
          <w:rFonts w:ascii="Arial" w:hAnsi="Arial" w:cs="Arial"/>
          <w:b/>
          <w:sz w:val="40"/>
          <w:szCs w:val="40"/>
          <w:lang w:eastAsia="fr-FR"/>
        </w:rPr>
      </w:pPr>
      <w:r>
        <w:rPr>
          <w:lang w:eastAsia="fr-FR"/>
        </w:rPr>
        <w:br w:type="page"/>
      </w:r>
    </w:p>
    <w:p w:rsidR="003A1E7A" w:rsidRDefault="003A1E7A" w:rsidP="003A1E7A">
      <w:pPr>
        <w:pStyle w:val="Titre4"/>
        <w:rPr>
          <w:lang w:eastAsia="fr-FR"/>
        </w:rPr>
      </w:pPr>
      <w:r>
        <w:rPr>
          <w:lang w:eastAsia="fr-FR"/>
        </w:rPr>
        <w:lastRenderedPageBreak/>
        <w:t>Annexe 3</w:t>
      </w:r>
    </w:p>
    <w:p w:rsidR="003A1E7A" w:rsidRDefault="003A1E7A" w:rsidP="003A1E7A">
      <w:pPr>
        <w:keepNext/>
      </w:pPr>
    </w:p>
    <w:p w:rsidR="008449CA" w:rsidRDefault="008449CA">
      <w:pPr>
        <w:suppressAutoHyphens w:val="0"/>
        <w:jc w:val="left"/>
        <w:rPr>
          <w:lang w:eastAsia="fr-FR"/>
        </w:rPr>
      </w:pPr>
    </w:p>
    <w:p w:rsidR="008449CA" w:rsidRDefault="008449CA">
      <w:pPr>
        <w:suppressAutoHyphens w:val="0"/>
        <w:jc w:val="left"/>
        <w:rPr>
          <w:lang w:eastAsia="fr-FR"/>
        </w:rPr>
      </w:pPr>
      <w:r>
        <w:rPr>
          <w:lang w:eastAsia="fr-FR"/>
        </w:rPr>
        <w:br w:type="page"/>
      </w:r>
    </w:p>
    <w:p w:rsidR="008449CA" w:rsidRDefault="008449CA" w:rsidP="008449CA">
      <w:pPr>
        <w:pStyle w:val="Titre4"/>
        <w:rPr>
          <w:lang w:eastAsia="fr-FR"/>
        </w:rPr>
      </w:pPr>
      <w:r>
        <w:rPr>
          <w:lang w:eastAsia="fr-FR"/>
        </w:rPr>
        <w:lastRenderedPageBreak/>
        <w:t>Annexe 4</w:t>
      </w:r>
    </w:p>
    <w:p w:rsidR="008449CA" w:rsidRDefault="008449CA" w:rsidP="008449CA">
      <w:pPr>
        <w:rPr>
          <w:lang w:eastAsia="fr-FR"/>
        </w:rPr>
      </w:pPr>
    </w:p>
    <w:p w:rsidR="008449CA" w:rsidRDefault="008449CA" w:rsidP="008449CA">
      <w:pPr>
        <w:keepNext/>
      </w:pPr>
    </w:p>
    <w:p w:rsidR="008449CA" w:rsidRDefault="008449CA">
      <w:pPr>
        <w:suppressAutoHyphens w:val="0"/>
        <w:jc w:val="left"/>
        <w:rPr>
          <w:lang w:eastAsia="fr-FR"/>
        </w:rPr>
      </w:pPr>
    </w:p>
    <w:p w:rsidR="00836FA1" w:rsidRDefault="003A1E7A">
      <w:pPr>
        <w:suppressAutoHyphens w:val="0"/>
        <w:jc w:val="left"/>
        <w:rPr>
          <w:lang w:eastAsia="fr-FR"/>
        </w:rPr>
      </w:pPr>
      <w:r>
        <w:rPr>
          <w:lang w:eastAsia="fr-FR"/>
        </w:rPr>
        <w:br w:type="page"/>
      </w:r>
    </w:p>
    <w:p w:rsidR="00836FA1" w:rsidRDefault="00836FA1">
      <w:pPr>
        <w:suppressAutoHyphens w:val="0"/>
        <w:jc w:val="left"/>
        <w:rPr>
          <w:lang w:eastAsia="fr-FR"/>
        </w:rPr>
      </w:pPr>
      <w:r>
        <w:rPr>
          <w:lang w:eastAsia="fr-FR"/>
        </w:rPr>
        <w:lastRenderedPageBreak/>
        <w:t>Annexe 5</w:t>
      </w:r>
    </w:p>
    <w:p w:rsidR="00836FA1" w:rsidRDefault="00836FA1">
      <w:pPr>
        <w:suppressAutoHyphens w:val="0"/>
        <w:jc w:val="left"/>
        <w:rPr>
          <w:lang w:eastAsia="fr-FR"/>
        </w:rPr>
      </w:pPr>
    </w:p>
    <w:p w:rsidR="00836FA1" w:rsidRDefault="00836FA1" w:rsidP="00836FA1">
      <w:pPr>
        <w:keepNext/>
        <w:suppressAutoHyphens w:val="0"/>
        <w:jc w:val="left"/>
      </w:pPr>
    </w:p>
    <w:p w:rsidR="00836FA1" w:rsidRDefault="00836FA1">
      <w:pPr>
        <w:suppressAutoHyphens w:val="0"/>
        <w:jc w:val="left"/>
        <w:rPr>
          <w:lang w:eastAsia="fr-FR"/>
        </w:rPr>
      </w:pPr>
      <w:r>
        <w:rPr>
          <w:lang w:eastAsia="fr-FR"/>
        </w:rPr>
        <w:br w:type="page"/>
      </w:r>
    </w:p>
    <w:p w:rsidR="00683F48" w:rsidRDefault="00683F48" w:rsidP="00683F48">
      <w:pPr>
        <w:pStyle w:val="Titre4"/>
        <w:rPr>
          <w:lang w:eastAsia="fr-FR"/>
        </w:rPr>
      </w:pPr>
      <w:r>
        <w:rPr>
          <w:lang w:eastAsia="fr-FR"/>
        </w:rPr>
        <w:lastRenderedPageBreak/>
        <w:t>Annexe 6</w:t>
      </w:r>
    </w:p>
    <w:p w:rsidR="00A70D54" w:rsidRDefault="00A70D54">
      <w:pPr>
        <w:suppressAutoHyphens w:val="0"/>
        <w:jc w:val="left"/>
        <w:rPr>
          <w:rFonts w:ascii="Arial" w:hAnsi="Arial" w:cs="Arial"/>
          <w:b/>
          <w:sz w:val="40"/>
          <w:szCs w:val="40"/>
          <w:lang w:eastAsia="fr-FR"/>
        </w:rPr>
      </w:pPr>
      <w:r>
        <w:rPr>
          <w:lang w:eastAsia="fr-FR"/>
        </w:rPr>
        <w:br w:type="page"/>
      </w:r>
    </w:p>
    <w:p w:rsidR="000D23E9" w:rsidRDefault="000D23E9" w:rsidP="000D23E9">
      <w:pPr>
        <w:pStyle w:val="Titre4"/>
        <w:rPr>
          <w:lang w:eastAsia="fr-FR"/>
        </w:rPr>
      </w:pPr>
      <w:r>
        <w:rPr>
          <w:lang w:eastAsia="fr-FR"/>
        </w:rPr>
        <w:lastRenderedPageBreak/>
        <w:t>Annexe 7</w:t>
      </w:r>
    </w:p>
    <w:p w:rsidR="00EC178E" w:rsidRPr="00EC178E" w:rsidRDefault="00EC178E" w:rsidP="00EC178E">
      <w:pPr>
        <w:rPr>
          <w:lang w:eastAsia="fr-FR"/>
        </w:rPr>
      </w:pPr>
      <w:r>
        <w:rPr>
          <w:lang w:eastAsia="fr-FR"/>
        </w:rPr>
        <w:t>Code de la requête HQL :</w:t>
      </w:r>
    </w:p>
    <w:p w:rsidR="006B3AE2" w:rsidRDefault="006B3AE2">
      <w:pPr>
        <w:suppressAutoHyphens w:val="0"/>
        <w:jc w:val="left"/>
        <w:rPr>
          <w:rFonts w:ascii="Arial" w:hAnsi="Arial" w:cs="Arial"/>
          <w:b/>
          <w:sz w:val="40"/>
          <w:szCs w:val="40"/>
          <w:lang w:eastAsia="fr-FR"/>
        </w:rPr>
      </w:pPr>
      <w:r>
        <w:rPr>
          <w:lang w:eastAsia="fr-FR"/>
        </w:rPr>
        <w:br w:type="page"/>
      </w:r>
    </w:p>
    <w:p w:rsidR="006B3AE2" w:rsidRDefault="006B3AE2" w:rsidP="006B3AE2">
      <w:pPr>
        <w:pStyle w:val="Titre4"/>
        <w:rPr>
          <w:lang w:eastAsia="fr-FR"/>
        </w:rPr>
      </w:pPr>
      <w:r>
        <w:rPr>
          <w:lang w:eastAsia="fr-FR"/>
        </w:rPr>
        <w:lastRenderedPageBreak/>
        <w:t>Annexe 7</w:t>
      </w:r>
    </w:p>
    <w:p w:rsidR="006B3AE2" w:rsidRPr="006B3AE2" w:rsidRDefault="006B3AE2" w:rsidP="006B3AE2">
      <w:pPr>
        <w:suppressAutoHyphens w:val="0"/>
        <w:jc w:val="left"/>
        <w:rPr>
          <w:rFonts w:ascii="Arial" w:hAnsi="Arial" w:cs="Arial"/>
          <w:b/>
          <w:sz w:val="40"/>
          <w:szCs w:val="40"/>
          <w:lang w:eastAsia="fr-FR"/>
        </w:rPr>
      </w:pPr>
      <w:r>
        <w:rPr>
          <w:lang w:eastAsia="fr-FR"/>
        </w:rPr>
        <w:br w:type="page"/>
      </w:r>
    </w:p>
    <w:p w:rsidR="006B3AE2" w:rsidRDefault="006B3AE2" w:rsidP="006B3AE2">
      <w:pPr>
        <w:pStyle w:val="Titre4"/>
        <w:rPr>
          <w:lang w:eastAsia="fr-FR"/>
        </w:rPr>
      </w:pPr>
      <w:r>
        <w:rPr>
          <w:lang w:eastAsia="fr-FR"/>
        </w:rPr>
        <w:lastRenderedPageBreak/>
        <w:t>Annexe 8</w:t>
      </w:r>
    </w:p>
    <w:p w:rsidR="00A04909" w:rsidRPr="00A04909" w:rsidRDefault="00A04909" w:rsidP="00F672C9">
      <w:pPr>
        <w:rPr>
          <w:lang w:eastAsia="fr-FR"/>
        </w:rPr>
      </w:pPr>
    </w:p>
    <w:sectPr w:rsidR="00A04909" w:rsidRPr="00A04909" w:rsidSect="004A0F0A">
      <w:pgSz w:w="11906" w:h="16838"/>
      <w:pgMar w:top="851" w:right="992" w:bottom="709" w:left="127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78F" w:rsidRDefault="000D278F" w:rsidP="00F672C9">
      <w:r>
        <w:separator/>
      </w:r>
    </w:p>
  </w:endnote>
  <w:endnote w:type="continuationSeparator" w:id="0">
    <w:p w:rsidR="000D278F" w:rsidRDefault="000D278F" w:rsidP="00F6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jaVu Sans">
    <w:charset w:val="00"/>
    <w:family w:val="swiss"/>
    <w:pitch w:val="variable"/>
    <w:sig w:usb0="E7000EFF" w:usb1="5200FDFF" w:usb2="0A042021" w:usb3="00000000" w:csb0="000001BF" w:csb1="00000000"/>
  </w:font>
  <w:font w:name="Free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78F" w:rsidRDefault="000D278F" w:rsidP="00F672C9">
      <w:r>
        <w:separator/>
      </w:r>
    </w:p>
  </w:footnote>
  <w:footnote w:type="continuationSeparator" w:id="0">
    <w:p w:rsidR="000D278F" w:rsidRDefault="000D278F" w:rsidP="00F672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1004"/>
        </w:tabs>
        <w:ind w:left="1004" w:hanging="360"/>
      </w:pPr>
      <w:rPr>
        <w:rFonts w:ascii="Wingdings" w:hAnsi="Wingdings" w:cs="Wingdings"/>
      </w:rPr>
    </w:lvl>
  </w:abstractNum>
  <w:abstractNum w:abstractNumId="2" w15:restartNumberingAfterBreak="0">
    <w:nsid w:val="00000003"/>
    <w:multiLevelType w:val="singleLevel"/>
    <w:tmpl w:val="00000003"/>
    <w:name w:val="WW8Num3"/>
    <w:lvl w:ilvl="0">
      <w:start w:val="2"/>
      <w:numFmt w:val="decimal"/>
      <w:lvlText w:val="%1."/>
      <w:lvlJc w:val="left"/>
      <w:pPr>
        <w:tabs>
          <w:tab w:val="num" w:pos="570"/>
        </w:tabs>
        <w:ind w:left="570" w:hanging="360"/>
      </w:pPr>
      <w:rPr>
        <w:rFonts w:ascii="Arial" w:eastAsia="Times New Roman" w:hAnsi="Arial" w:cs="Aria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Comic Sans MS" w:hAnsi="Comic Sans MS" w:cs="Arial"/>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15:restartNumberingAfterBreak="0">
    <w:nsid w:val="0B3E051E"/>
    <w:multiLevelType w:val="multilevel"/>
    <w:tmpl w:val="F5E0368E"/>
    <w:lvl w:ilvl="0">
      <w:start w:val="1"/>
      <w:numFmt w:val="upperRoman"/>
      <w:lvlText w:val="%1."/>
      <w:lvlJc w:val="righ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109B3C25"/>
    <w:multiLevelType w:val="hybridMultilevel"/>
    <w:tmpl w:val="3C3E8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10562D"/>
    <w:multiLevelType w:val="hybridMultilevel"/>
    <w:tmpl w:val="78002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AF64DD"/>
    <w:multiLevelType w:val="multilevel"/>
    <w:tmpl w:val="69264796"/>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8F3C9D"/>
    <w:multiLevelType w:val="hybridMultilevel"/>
    <w:tmpl w:val="1F0C5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4027B3"/>
    <w:multiLevelType w:val="hybridMultilevel"/>
    <w:tmpl w:val="89A2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EF2F46"/>
    <w:multiLevelType w:val="hybridMultilevel"/>
    <w:tmpl w:val="87BE0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8650B6"/>
    <w:multiLevelType w:val="hybridMultilevel"/>
    <w:tmpl w:val="49D61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3F7138"/>
    <w:multiLevelType w:val="hybridMultilevel"/>
    <w:tmpl w:val="7A6CE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C73B0B"/>
    <w:multiLevelType w:val="multilevel"/>
    <w:tmpl w:val="69264796"/>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6E26206"/>
    <w:multiLevelType w:val="hybridMultilevel"/>
    <w:tmpl w:val="75C8E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995375"/>
    <w:multiLevelType w:val="multilevel"/>
    <w:tmpl w:val="7EB8D0F6"/>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96F27D9"/>
    <w:multiLevelType w:val="hybridMultilevel"/>
    <w:tmpl w:val="EF54E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9F3775"/>
    <w:multiLevelType w:val="hybridMultilevel"/>
    <w:tmpl w:val="79FE8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1A7D13"/>
    <w:multiLevelType w:val="multilevel"/>
    <w:tmpl w:val="C0503FB4"/>
    <w:lvl w:ilvl="0">
      <w:start w:val="1"/>
      <w:numFmt w:val="decimal"/>
      <w:pStyle w:val="gege3"/>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D43675"/>
    <w:multiLevelType w:val="hybridMultilevel"/>
    <w:tmpl w:val="DFA69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3B6593"/>
    <w:multiLevelType w:val="hybridMultilevel"/>
    <w:tmpl w:val="F1C6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ED28AC"/>
    <w:multiLevelType w:val="hybridMultilevel"/>
    <w:tmpl w:val="F260E7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75055E"/>
    <w:multiLevelType w:val="hybridMultilevel"/>
    <w:tmpl w:val="8F8EA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AA7CC1"/>
    <w:multiLevelType w:val="hybridMultilevel"/>
    <w:tmpl w:val="4282D8AA"/>
    <w:lvl w:ilvl="0" w:tplc="DC565F7A">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ED526E"/>
    <w:multiLevelType w:val="hybridMultilevel"/>
    <w:tmpl w:val="CC1C0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E966F8"/>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7" w15:restartNumberingAfterBreak="0">
    <w:nsid w:val="7293330B"/>
    <w:multiLevelType w:val="hybridMultilevel"/>
    <w:tmpl w:val="F7C87D44"/>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8" w15:restartNumberingAfterBreak="0">
    <w:nsid w:val="78731975"/>
    <w:multiLevelType w:val="hybridMultilevel"/>
    <w:tmpl w:val="979E0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BC87D6F"/>
    <w:multiLevelType w:val="multilevel"/>
    <w:tmpl w:val="EE803862"/>
    <w:lvl w:ilvl="0">
      <w:start w:val="1"/>
      <w:numFmt w:val="upperRoman"/>
      <w:pStyle w:val="gege2"/>
      <w:lvlText w:val="%1."/>
      <w:lvlJc w:val="right"/>
      <w:pPr>
        <w:ind w:left="340" w:hanging="34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6"/>
  </w:num>
  <w:num w:numId="7">
    <w:abstractNumId w:val="26"/>
  </w:num>
  <w:num w:numId="8">
    <w:abstractNumId w:val="8"/>
  </w:num>
  <w:num w:numId="9">
    <w:abstractNumId w:val="14"/>
  </w:num>
  <w:num w:numId="10">
    <w:abstractNumId w:val="5"/>
  </w:num>
  <w:num w:numId="11">
    <w:abstractNumId w:val="29"/>
  </w:num>
  <w:num w:numId="12">
    <w:abstractNumId w:val="28"/>
  </w:num>
  <w:num w:numId="13">
    <w:abstractNumId w:val="22"/>
  </w:num>
  <w:num w:numId="14">
    <w:abstractNumId w:val="29"/>
  </w:num>
  <w:num w:numId="15">
    <w:abstractNumId w:val="1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7"/>
  </w:num>
  <w:num w:numId="19">
    <w:abstractNumId w:val="10"/>
  </w:num>
  <w:num w:numId="20">
    <w:abstractNumId w:val="15"/>
  </w:num>
  <w:num w:numId="21">
    <w:abstractNumId w:val="12"/>
  </w:num>
  <w:num w:numId="22">
    <w:abstractNumId w:val="21"/>
  </w:num>
  <w:num w:numId="23">
    <w:abstractNumId w:val="13"/>
  </w:num>
  <w:num w:numId="24">
    <w:abstractNumId w:val="9"/>
  </w:num>
  <w:num w:numId="25">
    <w:abstractNumId w:val="17"/>
  </w:num>
  <w:num w:numId="26">
    <w:abstractNumId w:val="6"/>
  </w:num>
  <w:num w:numId="27">
    <w:abstractNumId w:val="18"/>
  </w:num>
  <w:num w:numId="28">
    <w:abstractNumId w:val="11"/>
  </w:num>
  <w:num w:numId="29">
    <w:abstractNumId w:val="25"/>
  </w:num>
  <w:num w:numId="30">
    <w:abstractNumId w:val="23"/>
  </w:num>
  <w:num w:numId="31">
    <w:abstractNumId w:val="2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552"/>
    <w:rsid w:val="0000242A"/>
    <w:rsid w:val="00006C17"/>
    <w:rsid w:val="00021FA5"/>
    <w:rsid w:val="000879B8"/>
    <w:rsid w:val="000A0A8F"/>
    <w:rsid w:val="000A582E"/>
    <w:rsid w:val="000C07DA"/>
    <w:rsid w:val="000C65F1"/>
    <w:rsid w:val="000C6A6D"/>
    <w:rsid w:val="000D23E9"/>
    <w:rsid w:val="000D278F"/>
    <w:rsid w:val="00112451"/>
    <w:rsid w:val="00124E75"/>
    <w:rsid w:val="0012696F"/>
    <w:rsid w:val="00131BD1"/>
    <w:rsid w:val="001422AB"/>
    <w:rsid w:val="0019578E"/>
    <w:rsid w:val="001A0367"/>
    <w:rsid w:val="001A4966"/>
    <w:rsid w:val="001B7413"/>
    <w:rsid w:val="00226B46"/>
    <w:rsid w:val="00255EA7"/>
    <w:rsid w:val="00272AC6"/>
    <w:rsid w:val="00280726"/>
    <w:rsid w:val="00281299"/>
    <w:rsid w:val="002840EB"/>
    <w:rsid w:val="002A61D9"/>
    <w:rsid w:val="002D3B8C"/>
    <w:rsid w:val="002E005B"/>
    <w:rsid w:val="002F625D"/>
    <w:rsid w:val="003242AA"/>
    <w:rsid w:val="00346200"/>
    <w:rsid w:val="00372CF0"/>
    <w:rsid w:val="00381389"/>
    <w:rsid w:val="00393842"/>
    <w:rsid w:val="00396F4D"/>
    <w:rsid w:val="003A1E7A"/>
    <w:rsid w:val="00400204"/>
    <w:rsid w:val="00425261"/>
    <w:rsid w:val="00464A67"/>
    <w:rsid w:val="004678CD"/>
    <w:rsid w:val="00467C16"/>
    <w:rsid w:val="004A0F0A"/>
    <w:rsid w:val="004A18C4"/>
    <w:rsid w:val="004D3465"/>
    <w:rsid w:val="004F6E26"/>
    <w:rsid w:val="004F7F9E"/>
    <w:rsid w:val="00524B9F"/>
    <w:rsid w:val="00545229"/>
    <w:rsid w:val="00545846"/>
    <w:rsid w:val="00582128"/>
    <w:rsid w:val="00585229"/>
    <w:rsid w:val="00595953"/>
    <w:rsid w:val="005A3AA3"/>
    <w:rsid w:val="005B1042"/>
    <w:rsid w:val="005C0E09"/>
    <w:rsid w:val="005D5864"/>
    <w:rsid w:val="00623763"/>
    <w:rsid w:val="0063171C"/>
    <w:rsid w:val="00631D26"/>
    <w:rsid w:val="00636EB8"/>
    <w:rsid w:val="00637B75"/>
    <w:rsid w:val="00660BB7"/>
    <w:rsid w:val="0066145C"/>
    <w:rsid w:val="00670204"/>
    <w:rsid w:val="00683F48"/>
    <w:rsid w:val="00695D7F"/>
    <w:rsid w:val="006A1615"/>
    <w:rsid w:val="006B3AE2"/>
    <w:rsid w:val="006F369E"/>
    <w:rsid w:val="007021F3"/>
    <w:rsid w:val="00723161"/>
    <w:rsid w:val="00725794"/>
    <w:rsid w:val="00780FF0"/>
    <w:rsid w:val="007A37CC"/>
    <w:rsid w:val="007D0416"/>
    <w:rsid w:val="007F3CBC"/>
    <w:rsid w:val="00815552"/>
    <w:rsid w:val="00831B62"/>
    <w:rsid w:val="00836FA1"/>
    <w:rsid w:val="008449CA"/>
    <w:rsid w:val="00862494"/>
    <w:rsid w:val="008A6D78"/>
    <w:rsid w:val="008C179B"/>
    <w:rsid w:val="008F0630"/>
    <w:rsid w:val="00907E8F"/>
    <w:rsid w:val="00910966"/>
    <w:rsid w:val="00925CB7"/>
    <w:rsid w:val="00937FE8"/>
    <w:rsid w:val="00940636"/>
    <w:rsid w:val="0094537E"/>
    <w:rsid w:val="00951E7F"/>
    <w:rsid w:val="00976458"/>
    <w:rsid w:val="00993210"/>
    <w:rsid w:val="00997900"/>
    <w:rsid w:val="009B0E95"/>
    <w:rsid w:val="009B2DBE"/>
    <w:rsid w:val="009B6C55"/>
    <w:rsid w:val="00A02D74"/>
    <w:rsid w:val="00A04909"/>
    <w:rsid w:val="00A22A4E"/>
    <w:rsid w:val="00A33B2D"/>
    <w:rsid w:val="00A44E18"/>
    <w:rsid w:val="00A460AA"/>
    <w:rsid w:val="00A70D54"/>
    <w:rsid w:val="00A73106"/>
    <w:rsid w:val="00B11D18"/>
    <w:rsid w:val="00B86DB8"/>
    <w:rsid w:val="00BA3F3A"/>
    <w:rsid w:val="00BB6EF3"/>
    <w:rsid w:val="00BE596C"/>
    <w:rsid w:val="00C056F3"/>
    <w:rsid w:val="00C20103"/>
    <w:rsid w:val="00C73C6E"/>
    <w:rsid w:val="00CA138C"/>
    <w:rsid w:val="00D41E97"/>
    <w:rsid w:val="00D446B1"/>
    <w:rsid w:val="00D5688F"/>
    <w:rsid w:val="00D7570E"/>
    <w:rsid w:val="00D9775E"/>
    <w:rsid w:val="00DA42F6"/>
    <w:rsid w:val="00DB2C73"/>
    <w:rsid w:val="00DC1608"/>
    <w:rsid w:val="00E20F39"/>
    <w:rsid w:val="00E677F7"/>
    <w:rsid w:val="00E931F0"/>
    <w:rsid w:val="00EA48C3"/>
    <w:rsid w:val="00EB3D02"/>
    <w:rsid w:val="00EC178E"/>
    <w:rsid w:val="00EE4B9C"/>
    <w:rsid w:val="00EE6F85"/>
    <w:rsid w:val="00F05208"/>
    <w:rsid w:val="00F07986"/>
    <w:rsid w:val="00F2416A"/>
    <w:rsid w:val="00F2744B"/>
    <w:rsid w:val="00F31E61"/>
    <w:rsid w:val="00F37DB0"/>
    <w:rsid w:val="00F672C9"/>
    <w:rsid w:val="00F775A0"/>
    <w:rsid w:val="00F81B34"/>
    <w:rsid w:val="00FA1C93"/>
    <w:rsid w:val="00FB1F1D"/>
    <w:rsid w:val="00FE0E0A"/>
    <w:rsid w:val="00FE2770"/>
    <w:rsid w:val="00FE6422"/>
    <w:rsid w:val="00FF4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1560703-0C7C-4B23-A3D9-51C0D4DF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D78"/>
    <w:pPr>
      <w:suppressAutoHyphens/>
      <w:jc w:val="both"/>
    </w:pPr>
    <w:rPr>
      <w:sz w:val="24"/>
      <w:szCs w:val="24"/>
      <w:lang w:eastAsia="zh-CN"/>
    </w:rPr>
  </w:style>
  <w:style w:type="paragraph" w:styleId="Titre1">
    <w:name w:val="heading 1"/>
    <w:basedOn w:val="Normal"/>
    <w:next w:val="Normal"/>
    <w:qFormat/>
    <w:rsid w:val="00EB3D02"/>
    <w:pPr>
      <w:keepNext/>
      <w:numPr>
        <w:numId w:val="1"/>
      </w:numPr>
      <w:tabs>
        <w:tab w:val="left" w:pos="5245"/>
      </w:tabs>
      <w:spacing w:before="120"/>
      <w:jc w:val="center"/>
      <w:outlineLvl w:val="0"/>
    </w:pPr>
    <w:rPr>
      <w:rFonts w:ascii="Arial" w:hAnsi="Arial" w:cs="Arial"/>
      <w:b/>
      <w:i/>
      <w:color w:val="000000"/>
      <w:sz w:val="36"/>
    </w:rPr>
  </w:style>
  <w:style w:type="paragraph" w:styleId="Titre2">
    <w:name w:val="heading 2"/>
    <w:basedOn w:val="Normal"/>
    <w:next w:val="Normal"/>
    <w:qFormat/>
    <w:rsid w:val="00EB3D02"/>
    <w:pPr>
      <w:keepNext/>
      <w:numPr>
        <w:ilvl w:val="1"/>
        <w:numId w:val="1"/>
      </w:numPr>
      <w:spacing w:before="120" w:after="120"/>
      <w:outlineLvl w:val="1"/>
    </w:pPr>
    <w:rPr>
      <w:rFonts w:ascii="Arial" w:hAnsi="Arial" w:cs="Arial"/>
      <w:b/>
      <w:sz w:val="22"/>
      <w:szCs w:val="22"/>
    </w:rPr>
  </w:style>
  <w:style w:type="paragraph" w:styleId="Titre3">
    <w:name w:val="heading 3"/>
    <w:basedOn w:val="Normal"/>
    <w:next w:val="Normal"/>
    <w:qFormat/>
    <w:rsid w:val="00EB3D02"/>
    <w:pPr>
      <w:keepNext/>
      <w:numPr>
        <w:ilvl w:val="2"/>
        <w:numId w:val="1"/>
      </w:numPr>
      <w:spacing w:before="120" w:after="120"/>
      <w:jc w:val="center"/>
      <w:outlineLvl w:val="2"/>
    </w:pPr>
    <w:rPr>
      <w:rFonts w:ascii="Arial" w:hAnsi="Arial" w:cs="Arial"/>
      <w:b/>
      <w:sz w:val="28"/>
      <w:szCs w:val="28"/>
    </w:rPr>
  </w:style>
  <w:style w:type="paragraph" w:styleId="Titre4">
    <w:name w:val="heading 4"/>
    <w:basedOn w:val="Normal"/>
    <w:next w:val="Normal"/>
    <w:qFormat/>
    <w:rsid w:val="00EB3D02"/>
    <w:pPr>
      <w:keepNext/>
      <w:numPr>
        <w:ilvl w:val="3"/>
        <w:numId w:val="1"/>
      </w:numPr>
      <w:outlineLvl w:val="3"/>
    </w:pPr>
    <w:rPr>
      <w:i/>
      <w:iCs/>
    </w:rPr>
  </w:style>
  <w:style w:type="paragraph" w:styleId="Titre5">
    <w:name w:val="heading 5"/>
    <w:basedOn w:val="Normal"/>
    <w:next w:val="Normal"/>
    <w:qFormat/>
    <w:rsid w:val="00EB3D02"/>
    <w:pPr>
      <w:keepNext/>
      <w:numPr>
        <w:ilvl w:val="4"/>
        <w:numId w:val="1"/>
      </w:numPr>
      <w:spacing w:before="120" w:after="120"/>
      <w:ind w:left="1418" w:firstLine="0"/>
      <w:outlineLvl w:val="4"/>
    </w:pPr>
    <w:rPr>
      <w:rFonts w:ascii="Arial" w:hAnsi="Arial" w:cs="Arial"/>
      <w:i/>
      <w:iCs/>
      <w:sz w:val="22"/>
      <w:szCs w:val="22"/>
    </w:rPr>
  </w:style>
  <w:style w:type="paragraph" w:styleId="Titre6">
    <w:name w:val="heading 6"/>
    <w:basedOn w:val="Normal"/>
    <w:next w:val="Normal"/>
    <w:qFormat/>
    <w:rsid w:val="00EB3D02"/>
    <w:pPr>
      <w:keepNext/>
      <w:numPr>
        <w:ilvl w:val="5"/>
        <w:numId w:val="1"/>
      </w:numPr>
      <w:spacing w:before="120" w:after="120"/>
      <w:jc w:val="center"/>
      <w:outlineLvl w:val="5"/>
    </w:pPr>
    <w:rPr>
      <w:rFonts w:ascii="Arial" w:hAnsi="Arial" w:cs="Arial"/>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EB3D02"/>
    <w:rPr>
      <w:rFonts w:ascii="Wingdings" w:hAnsi="Wingdings" w:cs="Wingdings"/>
    </w:rPr>
  </w:style>
  <w:style w:type="character" w:customStyle="1" w:styleId="WW8Num3z0">
    <w:name w:val="WW8Num3z0"/>
    <w:rsid w:val="00EB3D02"/>
    <w:rPr>
      <w:rFonts w:ascii="Arial" w:eastAsia="Times New Roman" w:hAnsi="Arial" w:cs="Arial"/>
    </w:rPr>
  </w:style>
  <w:style w:type="character" w:customStyle="1" w:styleId="WW8Num4z0">
    <w:name w:val="WW8Num4z0"/>
    <w:rsid w:val="00EB3D02"/>
    <w:rPr>
      <w:rFonts w:ascii="Arial" w:eastAsia="Times New Roman" w:hAnsi="Arial" w:cs="Arial"/>
    </w:rPr>
  </w:style>
  <w:style w:type="character" w:customStyle="1" w:styleId="WW8Num5z0">
    <w:name w:val="WW8Num5z0"/>
    <w:rsid w:val="00EB3D02"/>
    <w:rPr>
      <w:rFonts w:ascii="Wingdings" w:hAnsi="Wingdings" w:cs="Wingdings"/>
    </w:rPr>
  </w:style>
  <w:style w:type="character" w:customStyle="1" w:styleId="Absatz-Standardschriftart">
    <w:name w:val="Absatz-Standardschriftart"/>
    <w:rsid w:val="00EB3D02"/>
  </w:style>
  <w:style w:type="character" w:customStyle="1" w:styleId="WW8Num1z0">
    <w:name w:val="WW8Num1z0"/>
    <w:rsid w:val="00EB3D02"/>
    <w:rPr>
      <w:rFonts w:ascii="Times New Roman" w:hAnsi="Times New Roman" w:cs="Times New Roman"/>
    </w:rPr>
  </w:style>
  <w:style w:type="character" w:customStyle="1" w:styleId="WW8Num3z1">
    <w:name w:val="WW8Num3z1"/>
    <w:rsid w:val="00EB3D02"/>
    <w:rPr>
      <w:rFonts w:ascii="Courier New" w:hAnsi="Courier New" w:cs="Courier New"/>
    </w:rPr>
  </w:style>
  <w:style w:type="character" w:customStyle="1" w:styleId="WW8Num3z2">
    <w:name w:val="WW8Num3z2"/>
    <w:rsid w:val="00EB3D02"/>
    <w:rPr>
      <w:rFonts w:ascii="Wingdings" w:hAnsi="Wingdings" w:cs="Wingdings"/>
    </w:rPr>
  </w:style>
  <w:style w:type="character" w:customStyle="1" w:styleId="WW8Num3z3">
    <w:name w:val="WW8Num3z3"/>
    <w:rsid w:val="00EB3D02"/>
    <w:rPr>
      <w:rFonts w:ascii="Symbol" w:hAnsi="Symbol" w:cs="Symbol"/>
    </w:rPr>
  </w:style>
  <w:style w:type="character" w:customStyle="1" w:styleId="WW8Num4z1">
    <w:name w:val="WW8Num4z1"/>
    <w:rsid w:val="00EB3D02"/>
    <w:rPr>
      <w:rFonts w:ascii="Courier New" w:hAnsi="Courier New" w:cs="Courier New"/>
    </w:rPr>
  </w:style>
  <w:style w:type="character" w:customStyle="1" w:styleId="WW8Num4z2">
    <w:name w:val="WW8Num4z2"/>
    <w:rsid w:val="00EB3D02"/>
    <w:rPr>
      <w:rFonts w:ascii="Wingdings" w:hAnsi="Wingdings" w:cs="Wingdings"/>
    </w:rPr>
  </w:style>
  <w:style w:type="character" w:customStyle="1" w:styleId="WW8Num4z3">
    <w:name w:val="WW8Num4z3"/>
    <w:rsid w:val="00EB3D02"/>
    <w:rPr>
      <w:rFonts w:ascii="Symbol" w:hAnsi="Symbol" w:cs="Symbol"/>
    </w:rPr>
  </w:style>
  <w:style w:type="character" w:customStyle="1" w:styleId="WW8Num5z1">
    <w:name w:val="WW8Num5z1"/>
    <w:rsid w:val="00EB3D02"/>
    <w:rPr>
      <w:rFonts w:ascii="Courier New" w:hAnsi="Courier New" w:cs="Courier New"/>
    </w:rPr>
  </w:style>
  <w:style w:type="character" w:customStyle="1" w:styleId="WW8Num5z3">
    <w:name w:val="WW8Num5z3"/>
    <w:rsid w:val="00EB3D02"/>
    <w:rPr>
      <w:rFonts w:ascii="Symbol" w:hAnsi="Symbol" w:cs="Symbol"/>
    </w:rPr>
  </w:style>
  <w:style w:type="character" w:customStyle="1" w:styleId="WW8Num6z0">
    <w:name w:val="WW8Num6z0"/>
    <w:rsid w:val="00EB3D02"/>
    <w:rPr>
      <w:rFonts w:ascii="Wingdings" w:hAnsi="Wingdings" w:cs="Wingdings"/>
    </w:rPr>
  </w:style>
  <w:style w:type="character" w:customStyle="1" w:styleId="WW8Num6z1">
    <w:name w:val="WW8Num6z1"/>
    <w:rsid w:val="00EB3D02"/>
    <w:rPr>
      <w:rFonts w:ascii="Courier New" w:hAnsi="Courier New" w:cs="Courier New"/>
    </w:rPr>
  </w:style>
  <w:style w:type="character" w:customStyle="1" w:styleId="WW8Num6z3">
    <w:name w:val="WW8Num6z3"/>
    <w:rsid w:val="00EB3D02"/>
    <w:rPr>
      <w:rFonts w:ascii="Symbol" w:hAnsi="Symbol" w:cs="Symbol"/>
    </w:rPr>
  </w:style>
  <w:style w:type="character" w:customStyle="1" w:styleId="WW8Num8z0">
    <w:name w:val="WW8Num8z0"/>
    <w:rsid w:val="00EB3D02"/>
    <w:rPr>
      <w:rFonts w:ascii="Arial" w:eastAsia="Times New Roman" w:hAnsi="Arial" w:cs="Arial"/>
    </w:rPr>
  </w:style>
  <w:style w:type="character" w:customStyle="1" w:styleId="WW8Num8z1">
    <w:name w:val="WW8Num8z1"/>
    <w:rsid w:val="00EB3D02"/>
    <w:rPr>
      <w:rFonts w:ascii="Courier New" w:hAnsi="Courier New" w:cs="Courier New"/>
    </w:rPr>
  </w:style>
  <w:style w:type="character" w:customStyle="1" w:styleId="WW8Num8z2">
    <w:name w:val="WW8Num8z2"/>
    <w:rsid w:val="00EB3D02"/>
    <w:rPr>
      <w:rFonts w:ascii="Wingdings" w:hAnsi="Wingdings" w:cs="Wingdings"/>
    </w:rPr>
  </w:style>
  <w:style w:type="character" w:customStyle="1" w:styleId="WW8Num8z3">
    <w:name w:val="WW8Num8z3"/>
    <w:rsid w:val="00EB3D02"/>
    <w:rPr>
      <w:rFonts w:ascii="Symbol" w:hAnsi="Symbol" w:cs="Symbol"/>
    </w:rPr>
  </w:style>
  <w:style w:type="character" w:customStyle="1" w:styleId="WW8Num9z0">
    <w:name w:val="WW8Num9z0"/>
    <w:rsid w:val="00EB3D02"/>
    <w:rPr>
      <w:rFonts w:ascii="Wingdings" w:hAnsi="Wingdings" w:cs="Wingdings"/>
    </w:rPr>
  </w:style>
  <w:style w:type="character" w:customStyle="1" w:styleId="WW8Num9z1">
    <w:name w:val="WW8Num9z1"/>
    <w:rsid w:val="00EB3D02"/>
    <w:rPr>
      <w:rFonts w:ascii="Courier New" w:hAnsi="Courier New" w:cs="Courier New"/>
    </w:rPr>
  </w:style>
  <w:style w:type="character" w:customStyle="1" w:styleId="WW8Num9z3">
    <w:name w:val="WW8Num9z3"/>
    <w:rsid w:val="00EB3D02"/>
    <w:rPr>
      <w:rFonts w:ascii="Symbol" w:hAnsi="Symbol" w:cs="Symbol"/>
    </w:rPr>
  </w:style>
  <w:style w:type="character" w:customStyle="1" w:styleId="WW8Num10z0">
    <w:name w:val="WW8Num10z0"/>
    <w:rsid w:val="00EB3D02"/>
    <w:rPr>
      <w:rFonts w:ascii="Wingdings" w:hAnsi="Wingdings" w:cs="Wingdings"/>
    </w:rPr>
  </w:style>
  <w:style w:type="character" w:customStyle="1" w:styleId="WW8Num10z1">
    <w:name w:val="WW8Num10z1"/>
    <w:rsid w:val="00EB3D02"/>
    <w:rPr>
      <w:rFonts w:ascii="Courier New" w:hAnsi="Courier New" w:cs="Courier New"/>
    </w:rPr>
  </w:style>
  <w:style w:type="character" w:customStyle="1" w:styleId="WW8Num10z3">
    <w:name w:val="WW8Num10z3"/>
    <w:rsid w:val="00EB3D02"/>
    <w:rPr>
      <w:rFonts w:ascii="Symbol" w:hAnsi="Symbol" w:cs="Symbol"/>
    </w:rPr>
  </w:style>
  <w:style w:type="character" w:customStyle="1" w:styleId="WW8Num11z0">
    <w:name w:val="WW8Num11z0"/>
    <w:rsid w:val="00EB3D02"/>
    <w:rPr>
      <w:b/>
    </w:rPr>
  </w:style>
  <w:style w:type="character" w:customStyle="1" w:styleId="WW8Num12z0">
    <w:name w:val="WW8Num12z0"/>
    <w:rsid w:val="00EB3D02"/>
    <w:rPr>
      <w:rFonts w:ascii="Arial" w:eastAsia="Times New Roman" w:hAnsi="Arial" w:cs="Arial"/>
    </w:rPr>
  </w:style>
  <w:style w:type="character" w:customStyle="1" w:styleId="WW8Num12z1">
    <w:name w:val="WW8Num12z1"/>
    <w:rsid w:val="00EB3D02"/>
    <w:rPr>
      <w:rFonts w:ascii="Courier New" w:hAnsi="Courier New" w:cs="Courier New"/>
    </w:rPr>
  </w:style>
  <w:style w:type="character" w:customStyle="1" w:styleId="WW8Num12z2">
    <w:name w:val="WW8Num12z2"/>
    <w:rsid w:val="00EB3D02"/>
    <w:rPr>
      <w:rFonts w:ascii="Wingdings" w:hAnsi="Wingdings" w:cs="Wingdings"/>
    </w:rPr>
  </w:style>
  <w:style w:type="character" w:customStyle="1" w:styleId="WW8Num12z3">
    <w:name w:val="WW8Num12z3"/>
    <w:rsid w:val="00EB3D02"/>
    <w:rPr>
      <w:rFonts w:ascii="Symbol" w:hAnsi="Symbol" w:cs="Symbol"/>
    </w:rPr>
  </w:style>
  <w:style w:type="character" w:customStyle="1" w:styleId="WW8Num13z0">
    <w:name w:val="WW8Num13z0"/>
    <w:rsid w:val="00EB3D02"/>
    <w:rPr>
      <w:rFonts w:ascii="Comic Sans MS" w:eastAsia="Times New Roman" w:hAnsi="Comic Sans MS" w:cs="Times New Roman"/>
    </w:rPr>
  </w:style>
  <w:style w:type="character" w:customStyle="1" w:styleId="WW8Num13z1">
    <w:name w:val="WW8Num13z1"/>
    <w:rsid w:val="00EB3D02"/>
    <w:rPr>
      <w:rFonts w:ascii="Courier New" w:hAnsi="Courier New" w:cs="Courier New"/>
    </w:rPr>
  </w:style>
  <w:style w:type="character" w:customStyle="1" w:styleId="WW8Num13z2">
    <w:name w:val="WW8Num13z2"/>
    <w:rsid w:val="00EB3D02"/>
    <w:rPr>
      <w:rFonts w:ascii="Wingdings" w:hAnsi="Wingdings" w:cs="Wingdings"/>
    </w:rPr>
  </w:style>
  <w:style w:type="character" w:customStyle="1" w:styleId="WW8Num13z3">
    <w:name w:val="WW8Num13z3"/>
    <w:rsid w:val="00EB3D02"/>
    <w:rPr>
      <w:rFonts w:ascii="Symbol" w:hAnsi="Symbol" w:cs="Symbol"/>
    </w:rPr>
  </w:style>
  <w:style w:type="character" w:customStyle="1" w:styleId="WW8Num14z0">
    <w:name w:val="WW8Num14z0"/>
    <w:rsid w:val="00EB3D02"/>
    <w:rPr>
      <w:rFonts w:ascii="Times New Roman" w:eastAsia="Times New Roman" w:hAnsi="Times New Roman" w:cs="Times New Roman"/>
    </w:rPr>
  </w:style>
  <w:style w:type="character" w:customStyle="1" w:styleId="WW8Num14z1">
    <w:name w:val="WW8Num14z1"/>
    <w:rsid w:val="00EB3D02"/>
    <w:rPr>
      <w:rFonts w:ascii="Courier New" w:hAnsi="Courier New" w:cs="Courier New"/>
    </w:rPr>
  </w:style>
  <w:style w:type="character" w:customStyle="1" w:styleId="WW8Num14z2">
    <w:name w:val="WW8Num14z2"/>
    <w:rsid w:val="00EB3D02"/>
    <w:rPr>
      <w:rFonts w:ascii="Wingdings" w:hAnsi="Wingdings" w:cs="Wingdings"/>
    </w:rPr>
  </w:style>
  <w:style w:type="character" w:customStyle="1" w:styleId="WW8Num14z3">
    <w:name w:val="WW8Num14z3"/>
    <w:rsid w:val="00EB3D02"/>
    <w:rPr>
      <w:rFonts w:ascii="Symbol" w:hAnsi="Symbol" w:cs="Symbol"/>
    </w:rPr>
  </w:style>
  <w:style w:type="character" w:customStyle="1" w:styleId="WW8Num15z0">
    <w:name w:val="WW8Num15z0"/>
    <w:rsid w:val="00EB3D02"/>
    <w:rPr>
      <w:rFonts w:ascii="Arial" w:eastAsia="Times New Roman" w:hAnsi="Arial" w:cs="Arial"/>
    </w:rPr>
  </w:style>
  <w:style w:type="character" w:customStyle="1" w:styleId="WW8Num15z1">
    <w:name w:val="WW8Num15z1"/>
    <w:rsid w:val="00EB3D02"/>
    <w:rPr>
      <w:rFonts w:ascii="Courier New" w:hAnsi="Courier New" w:cs="Courier New"/>
    </w:rPr>
  </w:style>
  <w:style w:type="character" w:customStyle="1" w:styleId="WW8Num15z2">
    <w:name w:val="WW8Num15z2"/>
    <w:rsid w:val="00EB3D02"/>
    <w:rPr>
      <w:rFonts w:ascii="Wingdings" w:hAnsi="Wingdings" w:cs="Wingdings"/>
    </w:rPr>
  </w:style>
  <w:style w:type="character" w:customStyle="1" w:styleId="WW8Num15z3">
    <w:name w:val="WW8Num15z3"/>
    <w:rsid w:val="00EB3D02"/>
    <w:rPr>
      <w:rFonts w:ascii="Symbol" w:hAnsi="Symbol" w:cs="Symbol"/>
    </w:rPr>
  </w:style>
  <w:style w:type="character" w:customStyle="1" w:styleId="WW8Num16z0">
    <w:name w:val="WW8Num16z0"/>
    <w:rsid w:val="00EB3D02"/>
    <w:rPr>
      <w:rFonts w:ascii="Arial" w:eastAsia="Times New Roman" w:hAnsi="Arial" w:cs="Arial"/>
    </w:rPr>
  </w:style>
  <w:style w:type="character" w:customStyle="1" w:styleId="WW8Num16z1">
    <w:name w:val="WW8Num16z1"/>
    <w:rsid w:val="00EB3D02"/>
    <w:rPr>
      <w:rFonts w:ascii="Courier New" w:hAnsi="Courier New" w:cs="Courier New"/>
    </w:rPr>
  </w:style>
  <w:style w:type="character" w:customStyle="1" w:styleId="WW8Num16z2">
    <w:name w:val="WW8Num16z2"/>
    <w:rsid w:val="00EB3D02"/>
    <w:rPr>
      <w:rFonts w:ascii="Wingdings" w:hAnsi="Wingdings" w:cs="Wingdings"/>
    </w:rPr>
  </w:style>
  <w:style w:type="character" w:customStyle="1" w:styleId="WW8Num16z3">
    <w:name w:val="WW8Num16z3"/>
    <w:rsid w:val="00EB3D02"/>
    <w:rPr>
      <w:rFonts w:ascii="Symbol" w:hAnsi="Symbol" w:cs="Symbol"/>
    </w:rPr>
  </w:style>
  <w:style w:type="character" w:customStyle="1" w:styleId="WW8Num17z0">
    <w:name w:val="WW8Num17z0"/>
    <w:rsid w:val="00EB3D02"/>
    <w:rPr>
      <w:rFonts w:ascii="Wingdings" w:hAnsi="Wingdings" w:cs="Wingdings"/>
    </w:rPr>
  </w:style>
  <w:style w:type="character" w:customStyle="1" w:styleId="WW8Num17z1">
    <w:name w:val="WW8Num17z1"/>
    <w:rsid w:val="00EB3D02"/>
    <w:rPr>
      <w:rFonts w:ascii="Courier New" w:hAnsi="Courier New" w:cs="Courier New"/>
    </w:rPr>
  </w:style>
  <w:style w:type="character" w:customStyle="1" w:styleId="WW8Num17z3">
    <w:name w:val="WW8Num17z3"/>
    <w:rsid w:val="00EB3D02"/>
    <w:rPr>
      <w:rFonts w:ascii="Symbol" w:hAnsi="Symbol" w:cs="Symbol"/>
    </w:rPr>
  </w:style>
  <w:style w:type="character" w:customStyle="1" w:styleId="WW8Num18z0">
    <w:name w:val="WW8Num18z0"/>
    <w:rsid w:val="00EB3D02"/>
    <w:rPr>
      <w:rFonts w:ascii="Times New Roman" w:eastAsia="Times New Roman" w:hAnsi="Times New Roman" w:cs="Times New Roman"/>
    </w:rPr>
  </w:style>
  <w:style w:type="character" w:customStyle="1" w:styleId="WW8Num18z1">
    <w:name w:val="WW8Num18z1"/>
    <w:rsid w:val="00EB3D02"/>
    <w:rPr>
      <w:rFonts w:ascii="Courier New" w:hAnsi="Courier New" w:cs="Courier New"/>
    </w:rPr>
  </w:style>
  <w:style w:type="character" w:customStyle="1" w:styleId="WW8Num18z2">
    <w:name w:val="WW8Num18z2"/>
    <w:rsid w:val="00EB3D02"/>
    <w:rPr>
      <w:rFonts w:ascii="Wingdings" w:hAnsi="Wingdings" w:cs="Wingdings"/>
    </w:rPr>
  </w:style>
  <w:style w:type="character" w:customStyle="1" w:styleId="WW8Num18z3">
    <w:name w:val="WW8Num18z3"/>
    <w:rsid w:val="00EB3D02"/>
    <w:rPr>
      <w:rFonts w:ascii="Symbol" w:hAnsi="Symbol" w:cs="Symbol"/>
    </w:rPr>
  </w:style>
  <w:style w:type="character" w:customStyle="1" w:styleId="WW8Num19z0">
    <w:name w:val="WW8Num19z0"/>
    <w:rsid w:val="00EB3D02"/>
    <w:rPr>
      <w:rFonts w:ascii="Times New Roman" w:eastAsia="Times New Roman" w:hAnsi="Times New Roman" w:cs="Times New Roman"/>
    </w:rPr>
  </w:style>
  <w:style w:type="character" w:customStyle="1" w:styleId="WW8Num19z1">
    <w:name w:val="WW8Num19z1"/>
    <w:rsid w:val="00EB3D02"/>
    <w:rPr>
      <w:rFonts w:ascii="Courier New" w:hAnsi="Courier New" w:cs="Courier New"/>
    </w:rPr>
  </w:style>
  <w:style w:type="character" w:customStyle="1" w:styleId="WW8Num19z2">
    <w:name w:val="WW8Num19z2"/>
    <w:rsid w:val="00EB3D02"/>
    <w:rPr>
      <w:rFonts w:ascii="Wingdings" w:hAnsi="Wingdings" w:cs="Wingdings"/>
    </w:rPr>
  </w:style>
  <w:style w:type="character" w:customStyle="1" w:styleId="WW8Num19z3">
    <w:name w:val="WW8Num19z3"/>
    <w:rsid w:val="00EB3D02"/>
    <w:rPr>
      <w:rFonts w:ascii="Symbol" w:hAnsi="Symbol" w:cs="Symbol"/>
    </w:rPr>
  </w:style>
  <w:style w:type="character" w:customStyle="1" w:styleId="WW8Num20z0">
    <w:name w:val="WW8Num20z0"/>
    <w:rsid w:val="00EB3D02"/>
    <w:rPr>
      <w:rFonts w:ascii="Arial" w:eastAsia="Times New Roman" w:hAnsi="Arial" w:cs="Arial"/>
    </w:rPr>
  </w:style>
  <w:style w:type="character" w:customStyle="1" w:styleId="WW8Num20z1">
    <w:name w:val="WW8Num20z1"/>
    <w:rsid w:val="00EB3D02"/>
    <w:rPr>
      <w:rFonts w:ascii="Courier New" w:hAnsi="Courier New" w:cs="Courier New"/>
    </w:rPr>
  </w:style>
  <w:style w:type="character" w:customStyle="1" w:styleId="WW8Num20z2">
    <w:name w:val="WW8Num20z2"/>
    <w:rsid w:val="00EB3D02"/>
    <w:rPr>
      <w:rFonts w:ascii="Wingdings" w:hAnsi="Wingdings" w:cs="Wingdings"/>
    </w:rPr>
  </w:style>
  <w:style w:type="character" w:customStyle="1" w:styleId="WW8Num20z3">
    <w:name w:val="WW8Num20z3"/>
    <w:rsid w:val="00EB3D02"/>
    <w:rPr>
      <w:rFonts w:ascii="Symbol" w:hAnsi="Symbol" w:cs="Symbol"/>
    </w:rPr>
  </w:style>
  <w:style w:type="character" w:customStyle="1" w:styleId="WW8Num21z0">
    <w:name w:val="WW8Num21z0"/>
    <w:rsid w:val="00EB3D02"/>
    <w:rPr>
      <w:b/>
    </w:rPr>
  </w:style>
  <w:style w:type="character" w:customStyle="1" w:styleId="WW8Num22z0">
    <w:name w:val="WW8Num22z0"/>
    <w:rsid w:val="00EB3D02"/>
    <w:rPr>
      <w:rFonts w:ascii="Wingdings" w:hAnsi="Wingdings" w:cs="Wingdings"/>
    </w:rPr>
  </w:style>
  <w:style w:type="character" w:customStyle="1" w:styleId="WW8Num22z1">
    <w:name w:val="WW8Num22z1"/>
    <w:rsid w:val="00EB3D02"/>
    <w:rPr>
      <w:rFonts w:ascii="Courier New" w:hAnsi="Courier New" w:cs="Courier New"/>
    </w:rPr>
  </w:style>
  <w:style w:type="character" w:customStyle="1" w:styleId="WW8Num22z3">
    <w:name w:val="WW8Num22z3"/>
    <w:rsid w:val="00EB3D02"/>
    <w:rPr>
      <w:rFonts w:ascii="Symbol" w:hAnsi="Symbol" w:cs="Symbol"/>
    </w:rPr>
  </w:style>
  <w:style w:type="character" w:customStyle="1" w:styleId="WW8Num23z0">
    <w:name w:val="WW8Num23z0"/>
    <w:rsid w:val="00EB3D02"/>
    <w:rPr>
      <w:rFonts w:ascii="Wingdings" w:hAnsi="Wingdings" w:cs="Wingdings"/>
    </w:rPr>
  </w:style>
  <w:style w:type="character" w:customStyle="1" w:styleId="WW8Num23z1">
    <w:name w:val="WW8Num23z1"/>
    <w:rsid w:val="00EB3D02"/>
    <w:rPr>
      <w:rFonts w:ascii="Courier New" w:hAnsi="Courier New" w:cs="Courier New"/>
    </w:rPr>
  </w:style>
  <w:style w:type="character" w:customStyle="1" w:styleId="WW8Num23z3">
    <w:name w:val="WW8Num23z3"/>
    <w:rsid w:val="00EB3D02"/>
    <w:rPr>
      <w:rFonts w:ascii="Symbol" w:hAnsi="Symbol" w:cs="Symbol"/>
    </w:rPr>
  </w:style>
  <w:style w:type="character" w:customStyle="1" w:styleId="Policepardfaut1">
    <w:name w:val="Police par défaut1"/>
    <w:rsid w:val="00EB3D02"/>
  </w:style>
  <w:style w:type="character" w:customStyle="1" w:styleId="Caractresdenotedebasdepage">
    <w:name w:val="Caractères de note de bas de page"/>
    <w:rsid w:val="00EB3D02"/>
    <w:rPr>
      <w:vertAlign w:val="superscript"/>
    </w:rPr>
  </w:style>
  <w:style w:type="character" w:styleId="Lienhypertexte">
    <w:name w:val="Hyperlink"/>
    <w:uiPriority w:val="99"/>
    <w:rsid w:val="00EB3D02"/>
    <w:rPr>
      <w:color w:val="0000FF"/>
      <w:u w:val="single"/>
    </w:rPr>
  </w:style>
  <w:style w:type="character" w:styleId="Lienhypertextesuivivisit">
    <w:name w:val="FollowedHyperlink"/>
    <w:rsid w:val="00EB3D02"/>
    <w:rPr>
      <w:color w:val="800080"/>
      <w:u w:val="single"/>
    </w:rPr>
  </w:style>
  <w:style w:type="paragraph" w:customStyle="1" w:styleId="Titre10">
    <w:name w:val="Titre1"/>
    <w:basedOn w:val="Normal"/>
    <w:next w:val="Corpsdetexte"/>
    <w:rsid w:val="00EB3D02"/>
    <w:pPr>
      <w:keepNext/>
      <w:spacing w:before="240" w:after="120"/>
    </w:pPr>
    <w:rPr>
      <w:rFonts w:ascii="Arial" w:eastAsia="DejaVu Sans" w:hAnsi="Arial" w:cs="FreeSans"/>
      <w:sz w:val="28"/>
      <w:szCs w:val="28"/>
    </w:rPr>
  </w:style>
  <w:style w:type="paragraph" w:styleId="Corpsdetexte">
    <w:name w:val="Body Text"/>
    <w:basedOn w:val="Normal"/>
    <w:rsid w:val="00EB3D02"/>
    <w:pPr>
      <w:autoSpaceDE w:val="0"/>
    </w:pPr>
    <w:rPr>
      <w:rFonts w:ascii="Arial" w:hAnsi="Arial" w:cs="Arial"/>
      <w:sz w:val="22"/>
    </w:rPr>
  </w:style>
  <w:style w:type="paragraph" w:styleId="Liste">
    <w:name w:val="List"/>
    <w:basedOn w:val="Corpsdetexte"/>
    <w:rsid w:val="00EB3D02"/>
    <w:rPr>
      <w:rFonts w:cs="FreeSans"/>
    </w:rPr>
  </w:style>
  <w:style w:type="paragraph" w:styleId="Lgende">
    <w:name w:val="caption"/>
    <w:basedOn w:val="Normal"/>
    <w:qFormat/>
    <w:rsid w:val="00EB3D02"/>
    <w:pPr>
      <w:suppressLineNumbers/>
      <w:spacing w:before="120" w:after="120"/>
    </w:pPr>
    <w:rPr>
      <w:rFonts w:cs="FreeSans"/>
      <w:i/>
      <w:iCs/>
    </w:rPr>
  </w:style>
  <w:style w:type="paragraph" w:customStyle="1" w:styleId="Index">
    <w:name w:val="Index"/>
    <w:basedOn w:val="Normal"/>
    <w:rsid w:val="00EB3D02"/>
    <w:pPr>
      <w:suppressLineNumbers/>
    </w:pPr>
    <w:rPr>
      <w:rFonts w:cs="FreeSans"/>
    </w:rPr>
  </w:style>
  <w:style w:type="paragraph" w:styleId="Notedebasdepage">
    <w:name w:val="footnote text"/>
    <w:basedOn w:val="Normal"/>
    <w:rsid w:val="00EB3D02"/>
  </w:style>
  <w:style w:type="paragraph" w:customStyle="1" w:styleId="Corpsdetexte21">
    <w:name w:val="Corps de texte 21"/>
    <w:basedOn w:val="Normal"/>
    <w:rsid w:val="00EB3D02"/>
    <w:pPr>
      <w:pBdr>
        <w:top w:val="single" w:sz="4" w:space="1" w:color="000000"/>
        <w:left w:val="single" w:sz="4" w:space="4" w:color="000000"/>
        <w:bottom w:val="single" w:sz="4" w:space="1" w:color="000000"/>
        <w:right w:val="single" w:sz="4" w:space="2" w:color="000000"/>
      </w:pBdr>
      <w:tabs>
        <w:tab w:val="left" w:leader="dot" w:pos="6663"/>
      </w:tabs>
      <w:spacing w:before="120" w:after="120" w:line="480" w:lineRule="auto"/>
    </w:pPr>
    <w:rPr>
      <w:rFonts w:ascii="Arial" w:hAnsi="Arial" w:cs="Arial"/>
      <w:sz w:val="22"/>
      <w:szCs w:val="22"/>
    </w:rPr>
  </w:style>
  <w:style w:type="paragraph" w:styleId="Retraitcorpsdetexte">
    <w:name w:val="Body Text Indent"/>
    <w:basedOn w:val="Normal"/>
    <w:rsid w:val="00EB3D02"/>
    <w:pPr>
      <w:tabs>
        <w:tab w:val="left" w:pos="6804"/>
      </w:tabs>
      <w:ind w:left="1418"/>
    </w:pPr>
    <w:rPr>
      <w:rFonts w:ascii="Arial" w:hAnsi="Arial" w:cs="Arial"/>
      <w:bCs/>
      <w:i/>
      <w:iCs/>
      <w:sz w:val="22"/>
      <w:szCs w:val="22"/>
    </w:rPr>
  </w:style>
  <w:style w:type="paragraph" w:customStyle="1" w:styleId="Retraitcorpsdetexte21">
    <w:name w:val="Retrait corps de texte 21"/>
    <w:basedOn w:val="Normal"/>
    <w:rsid w:val="00EB3D02"/>
    <w:pPr>
      <w:spacing w:before="120" w:after="120"/>
      <w:ind w:left="1418"/>
    </w:pPr>
    <w:rPr>
      <w:rFonts w:ascii="Arial" w:hAnsi="Arial" w:cs="Arial"/>
      <w:sz w:val="22"/>
      <w:szCs w:val="22"/>
    </w:rPr>
  </w:style>
  <w:style w:type="paragraph" w:customStyle="1" w:styleId="Corpsdetexte31">
    <w:name w:val="Corps de texte 31"/>
    <w:basedOn w:val="Normal"/>
    <w:rsid w:val="00EB3D02"/>
    <w:pPr>
      <w:pBdr>
        <w:top w:val="single" w:sz="4" w:space="1" w:color="000000"/>
        <w:left w:val="single" w:sz="4" w:space="4" w:color="000000"/>
        <w:bottom w:val="single" w:sz="4" w:space="1" w:color="000000"/>
        <w:right w:val="single" w:sz="4" w:space="4" w:color="000000"/>
      </w:pBdr>
      <w:spacing w:before="120" w:after="120"/>
    </w:pPr>
    <w:rPr>
      <w:rFonts w:ascii="Arial" w:hAnsi="Arial" w:cs="Arial"/>
      <w:i/>
      <w:iCs/>
      <w:sz w:val="22"/>
      <w:szCs w:val="22"/>
    </w:rPr>
  </w:style>
  <w:style w:type="paragraph" w:customStyle="1" w:styleId="Contenuducadre">
    <w:name w:val="Contenu du cadre"/>
    <w:basedOn w:val="Corpsdetexte"/>
    <w:rsid w:val="00EB3D02"/>
  </w:style>
  <w:style w:type="paragraph" w:customStyle="1" w:styleId="Contenudetableau">
    <w:name w:val="Contenu de tableau"/>
    <w:basedOn w:val="Normal"/>
    <w:rsid w:val="00EB3D02"/>
    <w:pPr>
      <w:suppressLineNumbers/>
    </w:pPr>
  </w:style>
  <w:style w:type="paragraph" w:customStyle="1" w:styleId="Titredetableau">
    <w:name w:val="Titre de tableau"/>
    <w:basedOn w:val="Contenudetableau"/>
    <w:rsid w:val="00EB3D02"/>
    <w:pPr>
      <w:jc w:val="center"/>
    </w:pPr>
    <w:rPr>
      <w:b/>
      <w:bCs/>
    </w:rPr>
  </w:style>
  <w:style w:type="character" w:styleId="Marquedecommentaire">
    <w:name w:val="annotation reference"/>
    <w:uiPriority w:val="99"/>
    <w:semiHidden/>
    <w:unhideWhenUsed/>
    <w:rsid w:val="00815552"/>
    <w:rPr>
      <w:sz w:val="16"/>
      <w:szCs w:val="16"/>
    </w:rPr>
  </w:style>
  <w:style w:type="paragraph" w:styleId="Commentaire">
    <w:name w:val="annotation text"/>
    <w:basedOn w:val="Normal"/>
    <w:link w:val="CommentaireCar"/>
    <w:uiPriority w:val="99"/>
    <w:semiHidden/>
    <w:unhideWhenUsed/>
    <w:rsid w:val="00815552"/>
  </w:style>
  <w:style w:type="character" w:customStyle="1" w:styleId="CommentaireCar">
    <w:name w:val="Commentaire Car"/>
    <w:link w:val="Commentaire"/>
    <w:uiPriority w:val="99"/>
    <w:semiHidden/>
    <w:rsid w:val="00815552"/>
    <w:rPr>
      <w:lang w:eastAsia="zh-CN"/>
    </w:rPr>
  </w:style>
  <w:style w:type="paragraph" w:styleId="Objetducommentaire">
    <w:name w:val="annotation subject"/>
    <w:basedOn w:val="Commentaire"/>
    <w:next w:val="Commentaire"/>
    <w:link w:val="ObjetducommentaireCar"/>
    <w:uiPriority w:val="99"/>
    <w:semiHidden/>
    <w:unhideWhenUsed/>
    <w:rsid w:val="00815552"/>
    <w:rPr>
      <w:b/>
      <w:bCs/>
    </w:rPr>
  </w:style>
  <w:style w:type="character" w:customStyle="1" w:styleId="ObjetducommentaireCar">
    <w:name w:val="Objet du commentaire Car"/>
    <w:link w:val="Objetducommentaire"/>
    <w:uiPriority w:val="99"/>
    <w:semiHidden/>
    <w:rsid w:val="00815552"/>
    <w:rPr>
      <w:b/>
      <w:bCs/>
      <w:lang w:eastAsia="zh-CN"/>
    </w:rPr>
  </w:style>
  <w:style w:type="paragraph" w:styleId="Textedebulles">
    <w:name w:val="Balloon Text"/>
    <w:basedOn w:val="Normal"/>
    <w:link w:val="TextedebullesCar"/>
    <w:uiPriority w:val="99"/>
    <w:semiHidden/>
    <w:unhideWhenUsed/>
    <w:rsid w:val="00815552"/>
    <w:rPr>
      <w:rFonts w:ascii="Tahoma" w:hAnsi="Tahoma" w:cs="Tahoma"/>
      <w:sz w:val="16"/>
      <w:szCs w:val="16"/>
    </w:rPr>
  </w:style>
  <w:style w:type="character" w:customStyle="1" w:styleId="TextedebullesCar">
    <w:name w:val="Texte de bulles Car"/>
    <w:link w:val="Textedebulles"/>
    <w:uiPriority w:val="99"/>
    <w:semiHidden/>
    <w:rsid w:val="00815552"/>
    <w:rPr>
      <w:rFonts w:ascii="Tahoma" w:hAnsi="Tahoma" w:cs="Tahoma"/>
      <w:sz w:val="16"/>
      <w:szCs w:val="16"/>
      <w:lang w:eastAsia="zh-CN"/>
    </w:rPr>
  </w:style>
  <w:style w:type="paragraph" w:customStyle="1" w:styleId="Gege1">
    <w:name w:val="Gege1"/>
    <w:basedOn w:val="Normal"/>
    <w:link w:val="Gege1Car"/>
    <w:qFormat/>
    <w:rsid w:val="00E931F0"/>
    <w:pPr>
      <w:spacing w:before="120" w:after="120"/>
      <w:jc w:val="center"/>
    </w:pPr>
    <w:rPr>
      <w:rFonts w:ascii="Arial" w:hAnsi="Arial" w:cs="Arial"/>
      <w:b/>
      <w:sz w:val="40"/>
      <w:szCs w:val="40"/>
    </w:rPr>
  </w:style>
  <w:style w:type="paragraph" w:customStyle="1" w:styleId="gege2">
    <w:name w:val="gege2"/>
    <w:basedOn w:val="Gege1"/>
    <w:link w:val="gege2Car"/>
    <w:qFormat/>
    <w:rsid w:val="00862494"/>
    <w:pPr>
      <w:numPr>
        <w:numId w:val="14"/>
      </w:numPr>
      <w:pBdr>
        <w:bottom w:val="single" w:sz="4" w:space="1" w:color="auto"/>
      </w:pBdr>
      <w:jc w:val="left"/>
    </w:pPr>
    <w:rPr>
      <w:sz w:val="32"/>
      <w:szCs w:val="32"/>
    </w:rPr>
  </w:style>
  <w:style w:type="character" w:customStyle="1" w:styleId="Gege1Car">
    <w:name w:val="Gege1 Car"/>
    <w:link w:val="Gege1"/>
    <w:rsid w:val="00E931F0"/>
    <w:rPr>
      <w:rFonts w:ascii="Arial" w:hAnsi="Arial" w:cs="Arial"/>
      <w:b/>
      <w:sz w:val="40"/>
      <w:szCs w:val="40"/>
      <w:lang w:eastAsia="zh-CN"/>
    </w:rPr>
  </w:style>
  <w:style w:type="paragraph" w:styleId="En-tte">
    <w:name w:val="header"/>
    <w:basedOn w:val="Normal"/>
    <w:link w:val="En-tteCar"/>
    <w:uiPriority w:val="99"/>
    <w:unhideWhenUsed/>
    <w:rsid w:val="004A0F0A"/>
    <w:pPr>
      <w:tabs>
        <w:tab w:val="center" w:pos="4536"/>
        <w:tab w:val="right" w:pos="9072"/>
      </w:tabs>
    </w:pPr>
  </w:style>
  <w:style w:type="character" w:customStyle="1" w:styleId="gege2Car">
    <w:name w:val="gege2 Car"/>
    <w:link w:val="gege2"/>
    <w:rsid w:val="00862494"/>
    <w:rPr>
      <w:rFonts w:ascii="Arial" w:hAnsi="Arial" w:cs="Arial"/>
      <w:b/>
      <w:sz w:val="32"/>
      <w:szCs w:val="32"/>
      <w:lang w:eastAsia="zh-CN"/>
    </w:rPr>
  </w:style>
  <w:style w:type="character" w:customStyle="1" w:styleId="En-tteCar">
    <w:name w:val="En-tête Car"/>
    <w:link w:val="En-tte"/>
    <w:uiPriority w:val="99"/>
    <w:rsid w:val="004A0F0A"/>
    <w:rPr>
      <w:lang w:eastAsia="zh-CN"/>
    </w:rPr>
  </w:style>
  <w:style w:type="paragraph" w:styleId="Pieddepage">
    <w:name w:val="footer"/>
    <w:basedOn w:val="Normal"/>
    <w:link w:val="PieddepageCar"/>
    <w:uiPriority w:val="99"/>
    <w:unhideWhenUsed/>
    <w:rsid w:val="004A0F0A"/>
    <w:pPr>
      <w:tabs>
        <w:tab w:val="center" w:pos="4536"/>
        <w:tab w:val="right" w:pos="9072"/>
      </w:tabs>
    </w:pPr>
  </w:style>
  <w:style w:type="character" w:customStyle="1" w:styleId="PieddepageCar">
    <w:name w:val="Pied de page Car"/>
    <w:link w:val="Pieddepage"/>
    <w:uiPriority w:val="99"/>
    <w:rsid w:val="004A0F0A"/>
    <w:rPr>
      <w:lang w:eastAsia="zh-CN"/>
    </w:rPr>
  </w:style>
  <w:style w:type="paragraph" w:styleId="En-ttedetabledesmatires">
    <w:name w:val="TOC Heading"/>
    <w:basedOn w:val="Titre1"/>
    <w:next w:val="Normal"/>
    <w:uiPriority w:val="39"/>
    <w:semiHidden/>
    <w:unhideWhenUsed/>
    <w:qFormat/>
    <w:rsid w:val="00FA1C93"/>
    <w:pPr>
      <w:keepLines/>
      <w:numPr>
        <w:numId w:val="0"/>
      </w:numPr>
      <w:tabs>
        <w:tab w:val="clear" w:pos="5245"/>
      </w:tabs>
      <w:suppressAutoHyphens w:val="0"/>
      <w:spacing w:before="480" w:line="276" w:lineRule="auto"/>
      <w:jc w:val="left"/>
      <w:outlineLvl w:val="9"/>
    </w:pPr>
    <w:rPr>
      <w:rFonts w:ascii="Cambria" w:hAnsi="Cambria" w:cs="Times New Roman"/>
      <w:bCs/>
      <w:i w:val="0"/>
      <w:color w:val="365F91"/>
      <w:sz w:val="28"/>
      <w:szCs w:val="28"/>
      <w:lang w:eastAsia="fr-FR"/>
    </w:rPr>
  </w:style>
  <w:style w:type="paragraph" w:styleId="TM1">
    <w:name w:val="toc 1"/>
    <w:basedOn w:val="Normal"/>
    <w:next w:val="Normal"/>
    <w:autoRedefine/>
    <w:uiPriority w:val="39"/>
    <w:unhideWhenUsed/>
    <w:qFormat/>
    <w:rsid w:val="00E931F0"/>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qFormat/>
    <w:rsid w:val="000C6A6D"/>
    <w:pPr>
      <w:ind w:left="240"/>
      <w:jc w:val="left"/>
    </w:pPr>
    <w:rPr>
      <w:rFonts w:asciiTheme="minorHAnsi" w:hAnsiTheme="minorHAnsi"/>
      <w:smallCaps/>
      <w:sz w:val="20"/>
      <w:szCs w:val="20"/>
    </w:rPr>
  </w:style>
  <w:style w:type="paragraph" w:styleId="TM3">
    <w:name w:val="toc 3"/>
    <w:basedOn w:val="Normal"/>
    <w:next w:val="Normal"/>
    <w:autoRedefine/>
    <w:uiPriority w:val="39"/>
    <w:unhideWhenUsed/>
    <w:qFormat/>
    <w:rsid w:val="00FA1C93"/>
    <w:pPr>
      <w:ind w:left="480"/>
      <w:jc w:val="left"/>
    </w:pPr>
    <w:rPr>
      <w:rFonts w:asciiTheme="minorHAnsi" w:hAnsiTheme="minorHAnsi"/>
      <w:i/>
      <w:iCs/>
      <w:sz w:val="20"/>
      <w:szCs w:val="20"/>
    </w:rPr>
  </w:style>
  <w:style w:type="paragraph" w:customStyle="1" w:styleId="gege3">
    <w:name w:val="gege3"/>
    <w:basedOn w:val="gege2"/>
    <w:link w:val="gege3Car"/>
    <w:qFormat/>
    <w:rsid w:val="00DA42F6"/>
    <w:pPr>
      <w:numPr>
        <w:numId w:val="15"/>
      </w:numPr>
      <w:pBdr>
        <w:bottom w:val="dashed" w:sz="4" w:space="1" w:color="auto"/>
      </w:pBdr>
    </w:pPr>
    <w:rPr>
      <w:sz w:val="24"/>
      <w:szCs w:val="24"/>
    </w:rPr>
  </w:style>
  <w:style w:type="paragraph" w:styleId="TM4">
    <w:name w:val="toc 4"/>
    <w:basedOn w:val="Normal"/>
    <w:next w:val="Normal"/>
    <w:autoRedefine/>
    <w:uiPriority w:val="39"/>
    <w:unhideWhenUsed/>
    <w:rsid w:val="004A18C4"/>
    <w:pPr>
      <w:ind w:left="720"/>
      <w:jc w:val="left"/>
    </w:pPr>
    <w:rPr>
      <w:rFonts w:asciiTheme="minorHAnsi" w:hAnsiTheme="minorHAnsi"/>
      <w:sz w:val="18"/>
      <w:szCs w:val="18"/>
    </w:rPr>
  </w:style>
  <w:style w:type="character" w:customStyle="1" w:styleId="gege3Car">
    <w:name w:val="gege3 Car"/>
    <w:basedOn w:val="gege2Car"/>
    <w:link w:val="gege3"/>
    <w:rsid w:val="00DA42F6"/>
    <w:rPr>
      <w:rFonts w:ascii="Arial" w:hAnsi="Arial" w:cs="Arial"/>
      <w:b/>
      <w:sz w:val="24"/>
      <w:szCs w:val="24"/>
      <w:lang w:eastAsia="zh-CN"/>
    </w:rPr>
  </w:style>
  <w:style w:type="paragraph" w:styleId="TM5">
    <w:name w:val="toc 5"/>
    <w:basedOn w:val="Normal"/>
    <w:next w:val="Normal"/>
    <w:autoRedefine/>
    <w:uiPriority w:val="39"/>
    <w:unhideWhenUsed/>
    <w:rsid w:val="004A18C4"/>
    <w:pPr>
      <w:ind w:left="960"/>
      <w:jc w:val="left"/>
    </w:pPr>
    <w:rPr>
      <w:rFonts w:asciiTheme="minorHAnsi" w:hAnsiTheme="minorHAnsi"/>
      <w:sz w:val="18"/>
      <w:szCs w:val="18"/>
    </w:rPr>
  </w:style>
  <w:style w:type="paragraph" w:styleId="TM6">
    <w:name w:val="toc 6"/>
    <w:basedOn w:val="Normal"/>
    <w:next w:val="Normal"/>
    <w:autoRedefine/>
    <w:uiPriority w:val="39"/>
    <w:unhideWhenUsed/>
    <w:rsid w:val="004A18C4"/>
    <w:pPr>
      <w:ind w:left="1200"/>
      <w:jc w:val="left"/>
    </w:pPr>
    <w:rPr>
      <w:rFonts w:asciiTheme="minorHAnsi" w:hAnsiTheme="minorHAnsi"/>
      <w:sz w:val="18"/>
      <w:szCs w:val="18"/>
    </w:rPr>
  </w:style>
  <w:style w:type="paragraph" w:styleId="TM7">
    <w:name w:val="toc 7"/>
    <w:basedOn w:val="Normal"/>
    <w:next w:val="Normal"/>
    <w:autoRedefine/>
    <w:uiPriority w:val="39"/>
    <w:unhideWhenUsed/>
    <w:rsid w:val="004A18C4"/>
    <w:pPr>
      <w:ind w:left="1440"/>
      <w:jc w:val="left"/>
    </w:pPr>
    <w:rPr>
      <w:rFonts w:asciiTheme="minorHAnsi" w:hAnsiTheme="minorHAnsi"/>
      <w:sz w:val="18"/>
      <w:szCs w:val="18"/>
    </w:rPr>
  </w:style>
  <w:style w:type="paragraph" w:styleId="TM8">
    <w:name w:val="toc 8"/>
    <w:basedOn w:val="Normal"/>
    <w:next w:val="Normal"/>
    <w:autoRedefine/>
    <w:uiPriority w:val="39"/>
    <w:unhideWhenUsed/>
    <w:rsid w:val="004A18C4"/>
    <w:pPr>
      <w:ind w:left="1680"/>
      <w:jc w:val="left"/>
    </w:pPr>
    <w:rPr>
      <w:rFonts w:asciiTheme="minorHAnsi" w:hAnsiTheme="minorHAnsi"/>
      <w:sz w:val="18"/>
      <w:szCs w:val="18"/>
    </w:rPr>
  </w:style>
  <w:style w:type="paragraph" w:styleId="TM9">
    <w:name w:val="toc 9"/>
    <w:basedOn w:val="Normal"/>
    <w:next w:val="Normal"/>
    <w:autoRedefine/>
    <w:uiPriority w:val="39"/>
    <w:unhideWhenUsed/>
    <w:rsid w:val="004A18C4"/>
    <w:pPr>
      <w:ind w:left="1920"/>
      <w:jc w:val="left"/>
    </w:pPr>
    <w:rPr>
      <w:rFonts w:asciiTheme="minorHAnsi" w:hAnsiTheme="minorHAnsi"/>
      <w:sz w:val="18"/>
      <w:szCs w:val="18"/>
    </w:rPr>
  </w:style>
  <w:style w:type="paragraph" w:styleId="Sansinterligne">
    <w:name w:val="No Spacing"/>
    <w:link w:val="SansinterligneCar"/>
    <w:uiPriority w:val="1"/>
    <w:qFormat/>
    <w:rsid w:val="000A0A8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A8F"/>
    <w:rPr>
      <w:rFonts w:asciiTheme="minorHAnsi" w:eastAsiaTheme="minorEastAsia" w:hAnsiTheme="minorHAnsi" w:cstheme="minorBidi"/>
      <w:sz w:val="22"/>
      <w:szCs w:val="22"/>
    </w:rPr>
  </w:style>
  <w:style w:type="paragraph" w:styleId="Sous-titre">
    <w:name w:val="Subtitle"/>
    <w:basedOn w:val="Normal"/>
    <w:next w:val="Normal"/>
    <w:link w:val="Sous-titreCar"/>
    <w:uiPriority w:val="11"/>
    <w:qFormat/>
    <w:rsid w:val="002840E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2840EB"/>
    <w:rPr>
      <w:rFonts w:asciiTheme="minorHAnsi" w:eastAsiaTheme="minorEastAsia" w:hAnsiTheme="minorHAnsi" w:cstheme="minorBidi"/>
      <w:color w:val="5A5A5A" w:themeColor="text1" w:themeTint="A5"/>
      <w:spacing w:val="15"/>
      <w:sz w:val="22"/>
      <w:szCs w:val="22"/>
      <w:lang w:eastAsia="zh-CN"/>
    </w:rPr>
  </w:style>
  <w:style w:type="paragraph" w:styleId="Paragraphedeliste">
    <w:name w:val="List Paragraph"/>
    <w:basedOn w:val="Normal"/>
    <w:uiPriority w:val="34"/>
    <w:qFormat/>
    <w:rsid w:val="008F0630"/>
    <w:pPr>
      <w:ind w:left="720"/>
      <w:contextualSpacing/>
    </w:pPr>
  </w:style>
  <w:style w:type="paragraph" w:styleId="Citation">
    <w:name w:val="Quote"/>
    <w:aliases w:val="Code"/>
    <w:basedOn w:val="Normal"/>
    <w:next w:val="Normal"/>
    <w:link w:val="CitationCar"/>
    <w:qFormat/>
    <w:rsid w:val="00EC178E"/>
    <w:pPr>
      <w:shd w:val="clear" w:color="auto" w:fill="BFBFBF" w:themeFill="background1" w:themeFillShade="BF"/>
    </w:pPr>
    <w:rPr>
      <w:rFonts w:ascii="Consolas" w:hAnsi="Consolas"/>
      <w:iCs/>
      <w:color w:val="000000" w:themeColor="text1"/>
      <w:sz w:val="20"/>
    </w:rPr>
  </w:style>
  <w:style w:type="character" w:customStyle="1" w:styleId="CitationCar">
    <w:name w:val="Citation Car"/>
    <w:aliases w:val="Code Car"/>
    <w:basedOn w:val="Policepardfaut"/>
    <w:link w:val="Citation"/>
    <w:rsid w:val="00EC178E"/>
    <w:rPr>
      <w:rFonts w:ascii="Consolas" w:hAnsi="Consolas"/>
      <w:iCs/>
      <w:color w:val="000000" w:themeColor="text1"/>
      <w:szCs w:val="24"/>
      <w:shd w:val="clear" w:color="auto" w:fill="BFBFBF" w:themeFill="background1" w:themeFill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EEC50-BB93-42B5-A316-30A2FF62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3485</Words>
  <Characters>19169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DOSSIER DE SYNTHESE DE PRATIQUE PROFESSIONNELLE (DSPP)</vt:lpstr>
    </vt:vector>
  </TitlesOfParts>
  <Company/>
  <LinksUpToDate>false</LinksUpToDate>
  <CharactersWithSpaces>22609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SYNTHESE DE PRATIQUE PROFESSIONNELLE (DSPP)</dc:title>
  <dc:subject>Titre professionnel de niveau III Développeur Logiciel</dc:subject>
  <dc:creator>Votre nom/ prénom</dc:creator>
  <cp:lastModifiedBy>Clément MARTIN</cp:lastModifiedBy>
  <cp:revision>3</cp:revision>
  <cp:lastPrinted>2006-06-14T13:46:00Z</cp:lastPrinted>
  <dcterms:created xsi:type="dcterms:W3CDTF">2015-12-16T14:24:00Z</dcterms:created>
  <dcterms:modified xsi:type="dcterms:W3CDTF">2016-05-25T08:39:00Z</dcterms:modified>
</cp:coreProperties>
</file>